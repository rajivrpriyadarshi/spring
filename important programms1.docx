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0F93" w:rsidRDefault="006728CA">
      <w:pPr>
        <w:rPr>
          <w:b/>
        </w:rPr>
      </w:pPr>
      <w:r w:rsidRPr="006728CA">
        <w:rPr>
          <w:b/>
        </w:rPr>
        <w:t>1.</w:t>
      </w:r>
      <w:r w:rsidR="008A0F93">
        <w:rPr>
          <w:b/>
        </w:rPr>
        <w:t>WAP to pass a null to specified method</w:t>
      </w:r>
    </w:p>
    <w:p w:rsidR="008A0F93" w:rsidRDefault="008A0F93">
      <w:pPr>
        <w:rPr>
          <w:b/>
        </w:rPr>
      </w:pPr>
    </w:p>
    <w:p w:rsidR="008A0F93" w:rsidRDefault="008A0F93" w:rsidP="008A0F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PassingNullOnMethod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A0F93" w:rsidRDefault="008A0F93" w:rsidP="008A0F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A0F93" w:rsidRDefault="008A0F93" w:rsidP="008A0F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doSomething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(Object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A0F93" w:rsidRDefault="008A0F93" w:rsidP="008A0F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"Object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0F93" w:rsidRDefault="008A0F93" w:rsidP="008A0F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0F93" w:rsidRDefault="008A0F93" w:rsidP="008A0F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A0F93" w:rsidRDefault="008A0F93" w:rsidP="008A0F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doSomething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A0F93" w:rsidRDefault="008A0F93" w:rsidP="008A0F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"Array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0F93" w:rsidRDefault="008A0F93" w:rsidP="008A0F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0F93" w:rsidRDefault="008A0F93" w:rsidP="008A0F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A0F93" w:rsidRDefault="008A0F93" w:rsidP="008A0F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doSomething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(Integer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A0F93" w:rsidRDefault="008A0F93" w:rsidP="008A0F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"Integer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0F93" w:rsidRDefault="008A0F93" w:rsidP="008A0F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0F93" w:rsidRDefault="008A0F93" w:rsidP="008A0F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A0F93" w:rsidRDefault="008A0F93" w:rsidP="008A0F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A0F93" w:rsidRDefault="008A0F93" w:rsidP="008A0F93">
      <w:pPr>
        <w:autoSpaceDE w:val="0"/>
        <w:autoSpaceDN w:val="0"/>
        <w:adjustRightInd w:val="0"/>
        <w:ind w:left="144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doSomething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null); //Exception in thread "main"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java.lang.Error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: Unresolved</w:t>
      </w:r>
    </w:p>
    <w:p w:rsidR="008A0F93" w:rsidRDefault="008A0F93" w:rsidP="008A0F93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        compilation problem:</w:t>
      </w:r>
    </w:p>
    <w:p w:rsidR="008A0F93" w:rsidRDefault="008A0F93" w:rsidP="008A0F93">
      <w:pPr>
        <w:autoSpaceDE w:val="0"/>
        <w:autoSpaceDN w:val="0"/>
        <w:adjustRightInd w:val="0"/>
        <w:rPr>
          <w:rFonts w:ascii="Consolas" w:hAnsi="Consolas" w:cs="Consolas"/>
          <w:color w:val="2A00F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doSomething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"null"</w:t>
      </w:r>
      <w:r>
        <w:rPr>
          <w:rFonts w:ascii="Consolas" w:hAnsi="Consolas" w:cs="Consolas"/>
          <w:color w:val="000000"/>
          <w:sz w:val="20"/>
          <w:szCs w:val="20"/>
        </w:rPr>
        <w:t>);  //</w:t>
      </w:r>
      <w:r w:rsidRPr="008A0F93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Object called</w:t>
      </w:r>
    </w:p>
    <w:p w:rsidR="00A00892" w:rsidRDefault="00A00892" w:rsidP="008A0F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A0F93" w:rsidRDefault="008A0F93" w:rsidP="008A0F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doSomething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'c'</w:t>
      </w:r>
      <w:r>
        <w:rPr>
          <w:rFonts w:ascii="Consolas" w:hAnsi="Consolas" w:cs="Consolas"/>
          <w:color w:val="000000"/>
          <w:sz w:val="20"/>
          <w:szCs w:val="20"/>
        </w:rPr>
        <w:t xml:space="preserve">);     // </w:t>
      </w:r>
      <w:r>
        <w:rPr>
          <w:rFonts w:ascii="Consolas" w:hAnsi="Consolas" w:cs="Consolas"/>
          <w:color w:val="2A00FF"/>
          <w:sz w:val="20"/>
          <w:szCs w:val="20"/>
        </w:rPr>
        <w:t>Array called</w:t>
      </w:r>
    </w:p>
    <w:p w:rsidR="008A0F93" w:rsidRDefault="008A0F93" w:rsidP="008A0F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doSomething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45);      // </w:t>
      </w:r>
      <w:r>
        <w:rPr>
          <w:rFonts w:ascii="Consolas" w:hAnsi="Consolas" w:cs="Consolas"/>
          <w:color w:val="2A00FF"/>
          <w:sz w:val="20"/>
          <w:szCs w:val="20"/>
        </w:rPr>
        <w:t>Integer called</w:t>
      </w:r>
    </w:p>
    <w:p w:rsidR="008A0F93" w:rsidRDefault="008A0F93" w:rsidP="008A0F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0F93" w:rsidRDefault="008A0F93" w:rsidP="008A0F93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A0F93" w:rsidRDefault="008A0F93">
      <w:pPr>
        <w:rPr>
          <w:b/>
        </w:rPr>
      </w:pPr>
    </w:p>
    <w:p w:rsidR="008A0F93" w:rsidRDefault="008A0F93">
      <w:pPr>
        <w:rPr>
          <w:b/>
        </w:rPr>
      </w:pPr>
      <w:r>
        <w:rPr>
          <w:b/>
        </w:rPr>
        <w:t>WAP to check String when passing null and others</w:t>
      </w:r>
    </w:p>
    <w:p w:rsidR="008A0F93" w:rsidRDefault="008A0F93" w:rsidP="008A0F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8A0F93" w:rsidRDefault="008A0F93" w:rsidP="008A0F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A0F93" w:rsidRDefault="008A0F93" w:rsidP="008A0F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0F93" w:rsidRDefault="008A0F93" w:rsidP="008A0F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s2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0F93" w:rsidRDefault="008A0F93" w:rsidP="008A0F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s3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0F93" w:rsidRDefault="008A0F93" w:rsidP="008A0F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A0F93" w:rsidRDefault="008A0F93" w:rsidP="008A0F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(s1 == s2); </w:t>
      </w:r>
      <w:r>
        <w:rPr>
          <w:rFonts w:ascii="Consolas" w:hAnsi="Consolas" w:cs="Consolas"/>
          <w:color w:val="3F7F5F"/>
          <w:sz w:val="20"/>
          <w:szCs w:val="20"/>
        </w:rPr>
        <w:t>// false</w:t>
      </w:r>
    </w:p>
    <w:p w:rsidR="008A0F93" w:rsidRDefault="008A0F93" w:rsidP="008A0F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(s1 == s3); </w:t>
      </w:r>
      <w:r>
        <w:rPr>
          <w:rFonts w:ascii="Consolas" w:hAnsi="Consolas" w:cs="Consolas"/>
          <w:color w:val="3F7F5F"/>
          <w:sz w:val="20"/>
          <w:szCs w:val="20"/>
        </w:rPr>
        <w:t>// false</w:t>
      </w:r>
    </w:p>
    <w:p w:rsidR="008A0F93" w:rsidRDefault="008A0F93" w:rsidP="008A0F93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(s2 == s3); </w:t>
      </w:r>
      <w:r>
        <w:rPr>
          <w:rFonts w:ascii="Consolas" w:hAnsi="Consolas" w:cs="Consolas"/>
          <w:color w:val="3F7F5F"/>
          <w:sz w:val="20"/>
          <w:szCs w:val="20"/>
        </w:rPr>
        <w:t>// false</w:t>
      </w:r>
    </w:p>
    <w:p w:rsidR="008A0F93" w:rsidRDefault="008A0F93" w:rsidP="008A0F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.equals(s3)); // false</w:t>
      </w:r>
    </w:p>
    <w:p w:rsidR="008A0F93" w:rsidRDefault="008A0F93" w:rsidP="008A0F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.equals(s2));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NullPointerException</w:t>
      </w:r>
      <w:proofErr w:type="spellEnd"/>
    </w:p>
    <w:p w:rsidR="008A0F93" w:rsidRDefault="008A0F93" w:rsidP="008A0F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s1.equals(s3));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NullPointerException</w:t>
      </w:r>
      <w:proofErr w:type="spellEnd"/>
    </w:p>
    <w:p w:rsidR="008A0F93" w:rsidRDefault="008A0F93" w:rsidP="008A0F93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0F93" w:rsidRDefault="008A0F93" w:rsidP="008A0F93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A0F93" w:rsidRDefault="008A0F93">
      <w:pPr>
        <w:rPr>
          <w:b/>
        </w:rPr>
      </w:pPr>
    </w:p>
    <w:p w:rsidR="008A0F93" w:rsidRDefault="00615327">
      <w:pPr>
        <w:rPr>
          <w:b/>
        </w:rPr>
      </w:pPr>
      <w:r>
        <w:rPr>
          <w:b/>
        </w:rPr>
        <w:t>WAP to split the word according to specified word</w:t>
      </w:r>
    </w:p>
    <w:p w:rsidR="00615327" w:rsidRDefault="00615327" w:rsidP="00615327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15327" w:rsidRDefault="00615327" w:rsidP="006153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SplittingTheWordAndCount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15327" w:rsidRDefault="00615327" w:rsidP="006153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15327" w:rsidRDefault="00615327" w:rsidP="006153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count = 0;</w:t>
      </w:r>
    </w:p>
    <w:p w:rsidR="00615327" w:rsidRDefault="00615327" w:rsidP="006153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 xml:space="preserve">"This is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india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and I am INDIAN"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15327" w:rsidRDefault="00615327" w:rsidP="006153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word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15327" w:rsidRDefault="00615327" w:rsidP="006153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615327" w:rsidRDefault="00615327" w:rsidP="006153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(String s1 : word) {</w:t>
      </w:r>
    </w:p>
    <w:p w:rsidR="00615327" w:rsidRDefault="00615327" w:rsidP="006153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(s1);</w:t>
      </w:r>
    </w:p>
    <w:p w:rsidR="00615327" w:rsidRDefault="00615327" w:rsidP="006153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count++;</w:t>
      </w:r>
    </w:p>
    <w:p w:rsidR="00615327" w:rsidRDefault="00615327" w:rsidP="006153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5327" w:rsidRDefault="00615327" w:rsidP="006153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(count);</w:t>
      </w:r>
    </w:p>
    <w:p w:rsidR="00615327" w:rsidRDefault="00615327" w:rsidP="00615327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15327" w:rsidRDefault="00615327" w:rsidP="00615327">
      <w:pPr>
        <w:rPr>
          <w:b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00B4" w:rsidRDefault="002A00B4">
      <w:pPr>
        <w:rPr>
          <w:b/>
        </w:rPr>
      </w:pPr>
    </w:p>
    <w:p w:rsidR="00AD3753" w:rsidRDefault="00AD3753">
      <w:pPr>
        <w:rPr>
          <w:b/>
        </w:rPr>
      </w:pPr>
    </w:p>
    <w:p w:rsidR="00AD3753" w:rsidRDefault="00AD3753">
      <w:pPr>
        <w:rPr>
          <w:b/>
        </w:rPr>
      </w:pPr>
    </w:p>
    <w:p w:rsidR="00A9204E" w:rsidRPr="006728CA" w:rsidRDefault="006728CA">
      <w:pPr>
        <w:rPr>
          <w:b/>
        </w:rPr>
      </w:pPr>
      <w:r w:rsidRPr="006728CA">
        <w:rPr>
          <w:b/>
        </w:rPr>
        <w:t>WAP to reverse a given String.</w:t>
      </w:r>
    </w:p>
    <w:p w:rsidR="00F53D6F" w:rsidRDefault="00F53D6F" w:rsidP="006728CA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6728CA" w:rsidRPr="00AD3753" w:rsidRDefault="006728CA" w:rsidP="00AD3753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StringReverse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6728CA" w:rsidRPr="00AD3753" w:rsidRDefault="006728CA" w:rsidP="00AD3753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28CA" w:rsidRDefault="006728CA" w:rsidP="00EC53FF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 = </w:t>
      </w:r>
      <w:r>
        <w:rPr>
          <w:rFonts w:ascii="Consolas" w:hAnsi="Consolas" w:cs="Consolas"/>
          <w:color w:val="2A00FF"/>
          <w:sz w:val="20"/>
          <w:szCs w:val="20"/>
        </w:rPr>
        <w:t>"Hello World"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28CA" w:rsidRDefault="006728CA" w:rsidP="00EC53FF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6728CA" w:rsidRDefault="006728CA" w:rsidP="00AD3753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()-1;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0; --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6728CA" w:rsidRDefault="006728CA" w:rsidP="00EC53FF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8CA" w:rsidRDefault="006728CA" w:rsidP="00EC53FF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revString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728CA" w:rsidRDefault="006728CA" w:rsidP="00EC53FF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28CA" w:rsidRDefault="006728CA" w:rsidP="00EC53FF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6728CA" w:rsidRDefault="006728CA" w:rsidP="00EC53FF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728CA" w:rsidRDefault="006728CA" w:rsidP="00EC53FF">
      <w:pPr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728CA" w:rsidRDefault="006728CA" w:rsidP="00EC53FF">
      <w:pPr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6728CA" w:rsidRDefault="006728CA" w:rsidP="00F97E63">
      <w:pPr>
        <w:ind w:left="2880" w:firstLine="720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Output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:dlroW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olleH</w:t>
      </w:r>
      <w:proofErr w:type="spellEnd"/>
    </w:p>
    <w:p w:rsidR="004260E6" w:rsidRDefault="004260E6" w:rsidP="004260E6">
      <w:pPr>
        <w:rPr>
          <w:rFonts w:ascii="Consolas" w:hAnsi="Consolas" w:cs="Consolas"/>
          <w:color w:val="000000"/>
          <w:sz w:val="20"/>
          <w:szCs w:val="20"/>
        </w:rPr>
      </w:pPr>
    </w:p>
    <w:p w:rsidR="004260E6" w:rsidRDefault="004260E6" w:rsidP="004260E6">
      <w:pPr>
        <w:rPr>
          <w:rFonts w:ascii="Consolas" w:hAnsi="Consolas" w:cs="Consolas"/>
          <w:b/>
          <w:color w:val="000000"/>
          <w:szCs w:val="20"/>
        </w:rPr>
      </w:pPr>
      <w:r w:rsidRPr="004260E6">
        <w:rPr>
          <w:rFonts w:ascii="Consolas" w:hAnsi="Consolas" w:cs="Consolas"/>
          <w:b/>
          <w:color w:val="000000"/>
          <w:szCs w:val="20"/>
        </w:rPr>
        <w:t>WAP to reverse a string and print word by word.</w:t>
      </w:r>
    </w:p>
    <w:p w:rsidR="004260E6" w:rsidRDefault="004260E6" w:rsidP="00426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ReverseStringByWord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260E6" w:rsidRDefault="004260E6" w:rsidP="00426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4260E6" w:rsidRDefault="004260E6" w:rsidP="00426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60E6" w:rsidRDefault="004260E6" w:rsidP="00426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 = </w:t>
      </w:r>
      <w:r>
        <w:rPr>
          <w:rFonts w:ascii="Consolas" w:hAnsi="Consolas" w:cs="Consolas"/>
          <w:color w:val="2A00FF"/>
          <w:sz w:val="20"/>
          <w:szCs w:val="20"/>
        </w:rPr>
        <w:t>"He is the one"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60E6" w:rsidRDefault="004260E6" w:rsidP="00426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finalStr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60E6" w:rsidRDefault="004260E6" w:rsidP="00426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s2[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s.split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260E6" w:rsidRDefault="004260E6" w:rsidP="00426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60E6" w:rsidRDefault="004260E6" w:rsidP="00426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 = s2.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 - 1;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0; --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260E6" w:rsidRDefault="004260E6" w:rsidP="00426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finalStr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s2[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260E6" w:rsidRDefault="004260E6" w:rsidP="00426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60E6" w:rsidRDefault="004260E6" w:rsidP="00426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finalStr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260E6" w:rsidRDefault="004260E6" w:rsidP="004260E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260E6" w:rsidRDefault="004260E6" w:rsidP="004260E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          </w:t>
      </w:r>
      <w:r w:rsidRPr="004260E6">
        <w:rPr>
          <w:rFonts w:ascii="Consolas" w:hAnsi="Consolas" w:cs="Consolas"/>
          <w:b/>
          <w:color w:val="000000"/>
          <w:sz w:val="20"/>
          <w:szCs w:val="20"/>
        </w:rPr>
        <w:t>Output: one the is He</w:t>
      </w:r>
    </w:p>
    <w:p w:rsidR="004260E6" w:rsidRPr="004260E6" w:rsidRDefault="004260E6" w:rsidP="004260E6">
      <w:pPr>
        <w:rPr>
          <w:rFonts w:ascii="Consolas" w:hAnsi="Consolas" w:cs="Consolas"/>
          <w:b/>
          <w:color w:val="000000"/>
          <w:szCs w:val="20"/>
        </w:rPr>
      </w:pPr>
    </w:p>
    <w:p w:rsidR="002A00B4" w:rsidRPr="002A00B4" w:rsidRDefault="002A00B4" w:rsidP="002A00B4">
      <w:pPr>
        <w:rPr>
          <w:rFonts w:ascii="Consolas" w:hAnsi="Consolas" w:cs="Consolas"/>
          <w:b/>
          <w:color w:val="000000"/>
          <w:szCs w:val="20"/>
        </w:rPr>
      </w:pPr>
      <w:r w:rsidRPr="002A00B4">
        <w:rPr>
          <w:rFonts w:ascii="Consolas" w:hAnsi="Consolas" w:cs="Consolas"/>
          <w:b/>
          <w:color w:val="000000"/>
          <w:szCs w:val="20"/>
        </w:rPr>
        <w:t>WAP to reverse a string and check it palindrome or not.</w:t>
      </w:r>
    </w:p>
    <w:p w:rsidR="002A00B4" w:rsidRDefault="002A00B4" w:rsidP="002A00B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A00B4" w:rsidRDefault="002A00B4" w:rsidP="002A00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PalindromeDemo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A00B4" w:rsidRDefault="002A00B4" w:rsidP="002A00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00B4" w:rsidRDefault="002A00B4" w:rsidP="002A00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str = </w:t>
      </w:r>
      <w:r>
        <w:rPr>
          <w:rFonts w:ascii="Consolas" w:hAnsi="Consolas" w:cs="Consolas"/>
          <w:color w:val="2A00FF"/>
          <w:sz w:val="20"/>
          <w:szCs w:val="20"/>
        </w:rPr>
        <w:t>"MADAM"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0B4" w:rsidRDefault="002A00B4" w:rsidP="002A00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A00B4" w:rsidRDefault="002A00B4" w:rsidP="002A00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A00B4" w:rsidRDefault="002A00B4" w:rsidP="002A00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- 1;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0; --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00B4" w:rsidRDefault="002A00B4" w:rsidP="002A00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revstring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00B4" w:rsidRDefault="002A00B4" w:rsidP="002A00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0B4" w:rsidRDefault="002A00B4" w:rsidP="002A00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00B4" w:rsidRDefault="002A00B4" w:rsidP="002A00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2A00B4" w:rsidRDefault="002A00B4" w:rsidP="002A00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revstring.equalsIgnoreCase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2A00B4" w:rsidRDefault="002A00B4" w:rsidP="002A00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"The string is Palindrome"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00B4" w:rsidRDefault="002A00B4" w:rsidP="002A00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A00B4" w:rsidRDefault="002A00B4" w:rsidP="002A00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"Not Palindrome"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A00B4" w:rsidRDefault="002A00B4" w:rsidP="002A00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0B4" w:rsidRDefault="002A00B4" w:rsidP="002A00B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00B4" w:rsidRDefault="002A00B4" w:rsidP="002A00B4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output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:-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MADAM, Palindrome</w:t>
      </w:r>
    </w:p>
    <w:p w:rsidR="002A00B4" w:rsidRDefault="002A00B4" w:rsidP="002A00B4">
      <w:pPr>
        <w:rPr>
          <w:rFonts w:ascii="Consolas" w:hAnsi="Consolas" w:cs="Consolas"/>
          <w:color w:val="000000"/>
          <w:sz w:val="20"/>
          <w:szCs w:val="20"/>
        </w:rPr>
      </w:pPr>
    </w:p>
    <w:p w:rsidR="002E3434" w:rsidRDefault="002E3434" w:rsidP="00F97E63">
      <w:pPr>
        <w:rPr>
          <w:rFonts w:ascii="Consolas" w:hAnsi="Consolas" w:cs="Consolas"/>
          <w:b/>
          <w:color w:val="000000"/>
          <w:szCs w:val="20"/>
        </w:rPr>
      </w:pPr>
    </w:p>
    <w:p w:rsidR="002E3434" w:rsidRDefault="002E3434" w:rsidP="00F97E63">
      <w:pPr>
        <w:rPr>
          <w:rFonts w:ascii="Consolas" w:hAnsi="Consolas" w:cs="Consolas"/>
          <w:b/>
          <w:color w:val="000000"/>
          <w:szCs w:val="20"/>
        </w:rPr>
      </w:pPr>
    </w:p>
    <w:p w:rsidR="00F97E63" w:rsidRPr="004A0CE5" w:rsidRDefault="004A0CE5" w:rsidP="00F97E63">
      <w:pPr>
        <w:rPr>
          <w:rFonts w:ascii="Consolas" w:hAnsi="Consolas" w:cs="Consolas"/>
          <w:b/>
          <w:color w:val="000000"/>
          <w:szCs w:val="20"/>
        </w:rPr>
      </w:pPr>
      <w:r w:rsidRPr="004A0CE5">
        <w:rPr>
          <w:rFonts w:ascii="Consolas" w:hAnsi="Consolas" w:cs="Consolas"/>
          <w:b/>
          <w:color w:val="000000"/>
          <w:szCs w:val="20"/>
        </w:rPr>
        <w:t>2</w:t>
      </w:r>
      <w:r w:rsidR="00F97E63" w:rsidRPr="004A0CE5">
        <w:rPr>
          <w:rFonts w:ascii="Consolas" w:hAnsi="Consolas" w:cs="Consolas"/>
          <w:b/>
          <w:color w:val="000000"/>
          <w:szCs w:val="20"/>
        </w:rPr>
        <w:t>.WAP to reverse a number:</w:t>
      </w:r>
    </w:p>
    <w:p w:rsidR="00F97E63" w:rsidRDefault="00F97E63" w:rsidP="00AD375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Reverse {</w:t>
      </w:r>
    </w:p>
    <w:p w:rsidR="00F97E63" w:rsidRDefault="00F97E63" w:rsidP="00AD375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97E63" w:rsidRDefault="00F97E63" w:rsidP="00F97E6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number = 12345;</w:t>
      </w:r>
    </w:p>
    <w:p w:rsidR="00F97E63" w:rsidRDefault="00F97E63" w:rsidP="00F97E6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reverseNumber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F97E63" w:rsidRDefault="00F97E63" w:rsidP="00F97E6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temp = 0;</w:t>
      </w:r>
    </w:p>
    <w:p w:rsidR="00F97E63" w:rsidRDefault="00F97E63" w:rsidP="00AD375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number &gt; 0)</w:t>
      </w:r>
      <w:r w:rsidR="00AD3753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97E63" w:rsidRDefault="00F97E63" w:rsidP="00F97E6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temp = number % 10;</w:t>
      </w:r>
    </w:p>
    <w:p w:rsidR="00F97E63" w:rsidRDefault="00F97E63" w:rsidP="00F97E6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reverseNumber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reverseNumber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10 + temp;</w:t>
      </w:r>
    </w:p>
    <w:p w:rsidR="00F97E63" w:rsidRDefault="00F97E63" w:rsidP="00F97E6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number = number / 10;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F97E63" w:rsidRDefault="00F97E63" w:rsidP="00F97E6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7E63" w:rsidRDefault="00F97E63" w:rsidP="00F97E6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"Your reverse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numbe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reverseNumber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7E63" w:rsidRDefault="00F97E63" w:rsidP="00F97E6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F97E63" w:rsidRDefault="00F97E63" w:rsidP="00F97E63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OUTPUT:54321</w:t>
      </w:r>
    </w:p>
    <w:p w:rsidR="004A0CE5" w:rsidRDefault="004A0CE5" w:rsidP="00F97E63">
      <w:pPr>
        <w:rPr>
          <w:rFonts w:ascii="Consolas" w:hAnsi="Consolas" w:cs="Consolas"/>
          <w:b/>
          <w:color w:val="000000"/>
          <w:szCs w:val="20"/>
        </w:rPr>
      </w:pPr>
    </w:p>
    <w:p w:rsidR="002A00B4" w:rsidRDefault="002A00B4" w:rsidP="00F97E63">
      <w:pPr>
        <w:rPr>
          <w:rFonts w:ascii="Consolas" w:hAnsi="Consolas" w:cs="Consolas"/>
          <w:b/>
          <w:color w:val="000000"/>
          <w:szCs w:val="20"/>
        </w:rPr>
      </w:pPr>
    </w:p>
    <w:p w:rsidR="002A00B4" w:rsidRDefault="002A00B4" w:rsidP="00F97E63">
      <w:pPr>
        <w:rPr>
          <w:rFonts w:ascii="Consolas" w:hAnsi="Consolas" w:cs="Consolas"/>
          <w:b/>
          <w:color w:val="000000"/>
          <w:szCs w:val="20"/>
        </w:rPr>
      </w:pPr>
    </w:p>
    <w:p w:rsidR="00F97E63" w:rsidRPr="004A0CE5" w:rsidRDefault="004A0CE5" w:rsidP="00F97E63">
      <w:pPr>
        <w:rPr>
          <w:rFonts w:ascii="Consolas" w:hAnsi="Consolas" w:cs="Consolas"/>
          <w:b/>
          <w:color w:val="000000"/>
          <w:szCs w:val="20"/>
        </w:rPr>
      </w:pPr>
      <w:r w:rsidRPr="004A0CE5">
        <w:rPr>
          <w:rFonts w:ascii="Consolas" w:hAnsi="Consolas" w:cs="Consolas"/>
          <w:b/>
          <w:color w:val="000000"/>
          <w:szCs w:val="20"/>
        </w:rPr>
        <w:t>3</w:t>
      </w:r>
      <w:r w:rsidR="00F97E63" w:rsidRPr="004A0CE5">
        <w:rPr>
          <w:rFonts w:ascii="Consolas" w:hAnsi="Consolas" w:cs="Consolas"/>
          <w:b/>
          <w:color w:val="000000"/>
          <w:szCs w:val="20"/>
        </w:rPr>
        <w:t>.WAP to find a duplicate string:</w:t>
      </w:r>
    </w:p>
    <w:p w:rsidR="00F97E63" w:rsidRDefault="00F97E63" w:rsidP="00F97E63">
      <w:pPr>
        <w:rPr>
          <w:rFonts w:ascii="Consolas" w:hAnsi="Consolas" w:cs="Consolas"/>
          <w:color w:val="000000"/>
          <w:sz w:val="20"/>
          <w:szCs w:val="20"/>
        </w:rPr>
      </w:pPr>
    </w:p>
    <w:p w:rsidR="00F97E63" w:rsidRDefault="00F97E63" w:rsidP="00AD375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DuplicatesInArray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  </w:t>
      </w:r>
    </w:p>
    <w:p w:rsidR="00F97E63" w:rsidRDefault="00F97E63" w:rsidP="00AD375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F97E63" w:rsidRDefault="00F97E63" w:rsidP="00F97E6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String[] s = {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abc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"def"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mno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"xyz"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pqr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"xyz"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"def"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F97E63" w:rsidRDefault="00F97E63" w:rsidP="00F97E6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</w:p>
    <w:p w:rsidR="00F97E63" w:rsidRDefault="00F97E63" w:rsidP="00AD375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  <w:r w:rsidR="00AD3753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97E63" w:rsidRDefault="00F97E63" w:rsidP="00AD375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i+1; j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j++)</w:t>
      </w:r>
      <w:r w:rsidR="00AD3753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97E63" w:rsidRDefault="00F97E63" w:rsidP="00AD375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(s[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].equals(s[j])) )</w:t>
      </w:r>
      <w:r w:rsidR="00AD3753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97E63" w:rsidRDefault="00F97E63" w:rsidP="00F97E6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"Duplicate Element is : "</w:t>
      </w:r>
      <w:r>
        <w:rPr>
          <w:rFonts w:ascii="Consolas" w:hAnsi="Consolas" w:cs="Consolas"/>
          <w:color w:val="000000"/>
          <w:sz w:val="20"/>
          <w:szCs w:val="20"/>
        </w:rPr>
        <w:t>+s[j]);</w:t>
      </w:r>
    </w:p>
    <w:p w:rsidR="00F97E63" w:rsidRDefault="00F97E63" w:rsidP="00F97E6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F97E63" w:rsidRDefault="00F97E63" w:rsidP="00F97E6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F97E63" w:rsidRDefault="00F97E63" w:rsidP="00F97E6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97E63" w:rsidRDefault="00F97E63" w:rsidP="00F97E6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</w:t>
      </w:r>
    </w:p>
    <w:p w:rsidR="00F97E63" w:rsidRDefault="00F97E63" w:rsidP="004A0CE5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97E63" w:rsidRDefault="00F97E63" w:rsidP="00F97E63">
      <w:pPr>
        <w:autoSpaceDE w:val="0"/>
        <w:autoSpaceDN w:val="0"/>
        <w:adjustRightInd w:val="0"/>
        <w:ind w:left="216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Output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:Duplicate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Element is : def</w:t>
      </w:r>
    </w:p>
    <w:p w:rsidR="00F97E63" w:rsidRDefault="00F97E63" w:rsidP="00F97E63">
      <w:pPr>
        <w:ind w:left="21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Duplicate Element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xyz</w:t>
      </w:r>
    </w:p>
    <w:p w:rsidR="008D4D74" w:rsidRDefault="008D4D74" w:rsidP="00F97E63">
      <w:pPr>
        <w:ind w:left="2160"/>
        <w:rPr>
          <w:rFonts w:ascii="Consolas" w:hAnsi="Consolas" w:cs="Consolas"/>
          <w:color w:val="000000"/>
          <w:sz w:val="20"/>
          <w:szCs w:val="20"/>
        </w:rPr>
      </w:pPr>
    </w:p>
    <w:p w:rsidR="008D4D74" w:rsidRDefault="008D4D74" w:rsidP="00F97E63">
      <w:pPr>
        <w:ind w:left="2160"/>
        <w:rPr>
          <w:rFonts w:ascii="Consolas" w:hAnsi="Consolas" w:cs="Consolas"/>
          <w:color w:val="000000"/>
          <w:sz w:val="20"/>
          <w:szCs w:val="20"/>
        </w:rPr>
      </w:pPr>
    </w:p>
    <w:p w:rsidR="00F97E63" w:rsidRPr="004A0CE5" w:rsidRDefault="004A0CE5" w:rsidP="00F97E63">
      <w:pPr>
        <w:rPr>
          <w:rFonts w:ascii="Consolas" w:hAnsi="Consolas" w:cs="Consolas"/>
          <w:b/>
          <w:color w:val="000000"/>
          <w:szCs w:val="20"/>
        </w:rPr>
      </w:pPr>
      <w:r w:rsidRPr="004A0CE5">
        <w:rPr>
          <w:rFonts w:ascii="Consolas" w:hAnsi="Consolas" w:cs="Consolas"/>
          <w:b/>
          <w:color w:val="000000"/>
          <w:szCs w:val="20"/>
        </w:rPr>
        <w:t>4</w:t>
      </w:r>
      <w:r w:rsidR="00F97E63" w:rsidRPr="004A0CE5">
        <w:rPr>
          <w:rFonts w:ascii="Consolas" w:hAnsi="Consolas" w:cs="Consolas"/>
          <w:b/>
          <w:color w:val="000000"/>
          <w:szCs w:val="20"/>
        </w:rPr>
        <w:t>.WAP to find duplicate from two string:</w:t>
      </w:r>
    </w:p>
    <w:p w:rsidR="00F97E63" w:rsidRDefault="00F97E63" w:rsidP="00F97E63">
      <w:pPr>
        <w:rPr>
          <w:rFonts w:ascii="Consolas" w:hAnsi="Consolas" w:cs="Consolas"/>
          <w:color w:val="000000"/>
          <w:sz w:val="20"/>
          <w:szCs w:val="20"/>
        </w:rPr>
      </w:pPr>
    </w:p>
    <w:p w:rsidR="00F97E63" w:rsidRDefault="00F97E63" w:rsidP="00AD375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CommonElementsBetweenTwoArrays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97E63" w:rsidRDefault="00F97E63" w:rsidP="00AD375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 w:rsidR="00AD3753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97E63" w:rsidRDefault="00F97E63" w:rsidP="00AD375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s1 = {</w:t>
      </w:r>
      <w:r>
        <w:rPr>
          <w:rFonts w:ascii="Consolas" w:hAnsi="Consolas" w:cs="Consolas"/>
          <w:color w:val="2A00FF"/>
          <w:sz w:val="20"/>
          <w:szCs w:val="20"/>
        </w:rPr>
        <w:t>"ONE"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"TWO"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"THREE"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"FOUR"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"FIVE"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"FOUR"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F97E63" w:rsidRDefault="00F97E63" w:rsidP="00F97E6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s2 = {</w:t>
      </w:r>
      <w:r>
        <w:rPr>
          <w:rFonts w:ascii="Consolas" w:hAnsi="Consolas" w:cs="Consolas"/>
          <w:color w:val="2A00FF"/>
          <w:sz w:val="20"/>
          <w:szCs w:val="20"/>
        </w:rPr>
        <w:t>"THREE"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"FOUR"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"FIVE"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"SIX"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"SEVEN"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"FOUR"</w:t>
      </w: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F97E63" w:rsidRDefault="00F97E63" w:rsidP="00F97E6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97E63" w:rsidRDefault="00F97E63" w:rsidP="00F97E6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HashSet&lt;String&gt; set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HashSet&lt;String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F97E63" w:rsidRDefault="00F97E63" w:rsidP="00F97E6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F97E63" w:rsidRDefault="00F97E63" w:rsidP="00AD375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s1.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  <w:r w:rsidR="00AD3753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97E63" w:rsidRDefault="00F97E63" w:rsidP="00AD375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0; j &lt; s2.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 j++)</w:t>
      </w:r>
      <w:r w:rsidR="00AD3753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F97E63" w:rsidRDefault="00F97E63" w:rsidP="00AD375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s1[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].equals(s2[j])) {</w:t>
      </w:r>
    </w:p>
    <w:p w:rsidR="00F97E63" w:rsidRDefault="00F97E63" w:rsidP="00F97E6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set.add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(s1[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:rsidR="00F97E63" w:rsidRDefault="00F97E63" w:rsidP="00F97E6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:rsidR="00F97E63" w:rsidRDefault="00F97E63" w:rsidP="00F97E6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:rsidR="00F97E63" w:rsidRDefault="00F97E63" w:rsidP="00F97E6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97E63" w:rsidRDefault="00F97E63" w:rsidP="00F97E63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(set);     </w:t>
      </w:r>
    </w:p>
    <w:p w:rsidR="00F97E63" w:rsidRDefault="00F97E63" w:rsidP="00F97E6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97E63" w:rsidRDefault="00F97E63" w:rsidP="00F97E63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97E63" w:rsidRDefault="00F97E63" w:rsidP="00F97E63">
      <w:pPr>
        <w:autoSpaceDE w:val="0"/>
        <w:autoSpaceDN w:val="0"/>
        <w:adjustRightInd w:val="0"/>
        <w:ind w:left="720"/>
        <w:rPr>
          <w:rFonts w:ascii="Consolas" w:hAnsi="Consolas" w:cs="Consolas"/>
          <w:color w:val="3F7F5F"/>
          <w:sz w:val="20"/>
          <w:szCs w:val="20"/>
        </w:rPr>
      </w:pPr>
    </w:p>
    <w:p w:rsidR="00F97E63" w:rsidRDefault="00F97E63" w:rsidP="00F97E63">
      <w:pPr>
        <w:autoSpaceDE w:val="0"/>
        <w:autoSpaceDN w:val="0"/>
        <w:adjustRightInd w:val="0"/>
        <w:ind w:left="720"/>
        <w:rPr>
          <w:rFonts w:ascii="Consolas" w:hAnsi="Consolas" w:cs="Consolas"/>
          <w:color w:val="3F7F5F"/>
          <w:sz w:val="20"/>
          <w:szCs w:val="20"/>
        </w:rPr>
      </w:pPr>
      <w:proofErr w:type="gramStart"/>
      <w:r>
        <w:rPr>
          <w:rFonts w:ascii="Consolas" w:hAnsi="Consolas" w:cs="Consolas"/>
          <w:color w:val="3F7F5F"/>
          <w:sz w:val="20"/>
          <w:szCs w:val="20"/>
        </w:rPr>
        <w:t>OUTPUT :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[THREE, FOUR, FIVE]</w:t>
      </w:r>
    </w:p>
    <w:p w:rsidR="008D4D74" w:rsidRDefault="008D4D74" w:rsidP="00F97E63">
      <w:pPr>
        <w:autoSpaceDE w:val="0"/>
        <w:autoSpaceDN w:val="0"/>
        <w:adjustRightInd w:val="0"/>
        <w:ind w:left="720"/>
        <w:rPr>
          <w:rFonts w:ascii="Consolas" w:hAnsi="Consolas" w:cs="Consolas"/>
          <w:color w:val="3F7F5F"/>
          <w:sz w:val="20"/>
          <w:szCs w:val="20"/>
        </w:rPr>
      </w:pPr>
    </w:p>
    <w:p w:rsidR="008A5405" w:rsidRPr="004A0CE5" w:rsidRDefault="004A0CE5" w:rsidP="008A5405">
      <w:pPr>
        <w:autoSpaceDE w:val="0"/>
        <w:autoSpaceDN w:val="0"/>
        <w:adjustRightInd w:val="0"/>
        <w:rPr>
          <w:rFonts w:ascii="Consolas" w:hAnsi="Consolas" w:cs="Consolas"/>
          <w:b/>
          <w:color w:val="3F7F5F"/>
          <w:szCs w:val="20"/>
        </w:rPr>
      </w:pPr>
      <w:r>
        <w:rPr>
          <w:rFonts w:ascii="Consolas" w:hAnsi="Consolas" w:cs="Consolas"/>
          <w:b/>
          <w:color w:val="3F7F5F"/>
          <w:szCs w:val="20"/>
        </w:rPr>
        <w:t>5</w:t>
      </w:r>
      <w:r w:rsidR="008A5405" w:rsidRPr="004A0CE5">
        <w:rPr>
          <w:rFonts w:ascii="Consolas" w:hAnsi="Consolas" w:cs="Consolas"/>
          <w:b/>
          <w:color w:val="3F7F5F"/>
          <w:szCs w:val="20"/>
        </w:rPr>
        <w:t>.WAP to find missing number from an array:</w:t>
      </w:r>
    </w:p>
    <w:p w:rsidR="008A5405" w:rsidRDefault="008A5405" w:rsidP="008A5405">
      <w:pPr>
        <w:autoSpaceDE w:val="0"/>
        <w:autoSpaceDN w:val="0"/>
        <w:adjustRightInd w:val="0"/>
        <w:rPr>
          <w:rFonts w:ascii="Consolas" w:hAnsi="Consolas" w:cs="Consolas"/>
          <w:color w:val="3F7F5F"/>
          <w:sz w:val="20"/>
          <w:szCs w:val="20"/>
        </w:rPr>
      </w:pPr>
    </w:p>
    <w:p w:rsidR="008A5405" w:rsidRDefault="008A5405" w:rsidP="008D4D7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FindMissingNumber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3549DF" w:rsidRDefault="003549DF" w:rsidP="00AD375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 numbers) {</w:t>
      </w:r>
    </w:p>
    <w:p w:rsidR="003549DF" w:rsidRDefault="003549DF" w:rsidP="003549DF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sum = 0;</w:t>
      </w:r>
    </w:p>
    <w:p w:rsidR="003549DF" w:rsidRDefault="003549DF" w:rsidP="00AD375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 : numbers) </w:t>
      </w:r>
    </w:p>
    <w:p w:rsidR="003549DF" w:rsidRDefault="003549DF" w:rsidP="003549DF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sum += n;</w:t>
      </w:r>
    </w:p>
    <w:p w:rsidR="003549DF" w:rsidRDefault="003549DF" w:rsidP="003549DF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":"</w:t>
      </w:r>
      <w:r>
        <w:rPr>
          <w:rFonts w:ascii="Consolas" w:hAnsi="Consolas" w:cs="Consolas"/>
          <w:color w:val="000000"/>
          <w:sz w:val="20"/>
          <w:szCs w:val="20"/>
        </w:rPr>
        <w:t>+sum);</w:t>
      </w:r>
    </w:p>
    <w:p w:rsidR="003549DF" w:rsidRDefault="003549DF" w:rsidP="003549DF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49DF" w:rsidRDefault="003549DF" w:rsidP="003549DF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sum;</w:t>
      </w:r>
    </w:p>
    <w:p w:rsidR="003549DF" w:rsidRDefault="003549DF" w:rsidP="003549DF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49DF" w:rsidRDefault="003549DF" w:rsidP="008D4D74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</w:p>
    <w:p w:rsidR="008A5405" w:rsidRDefault="008A5405" w:rsidP="00AD375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AD3753">
        <w:rPr>
          <w:rFonts w:ascii="Consolas" w:hAnsi="Consolas" w:cs="Consolas"/>
          <w:color w:val="000000"/>
          <w:sz w:val="20"/>
          <w:szCs w:val="20"/>
        </w:rPr>
        <w:t>{</w:t>
      </w:r>
    </w:p>
    <w:p w:rsidR="008A5405" w:rsidRDefault="008A5405" w:rsidP="008D4D74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4 is missing</w:t>
      </w:r>
    </w:p>
    <w:p w:rsidR="008A5405" w:rsidRDefault="008A5405" w:rsidP="008D4D74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 numbers = { 1, 2, 3, 5 };</w:t>
      </w:r>
    </w:p>
    <w:p w:rsidR="008A5405" w:rsidRDefault="008A5405" w:rsidP="008D4D74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</w:p>
    <w:p w:rsidR="008A5405" w:rsidRDefault="008A5405" w:rsidP="008D4D74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 = 5;</w:t>
      </w:r>
    </w:p>
    <w:p w:rsidR="008A5405" w:rsidRDefault="008A5405" w:rsidP="008D4D74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idealSum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(N * (N + 1)) / 2;</w:t>
      </w:r>
    </w:p>
    <w:p w:rsidR="008A5405" w:rsidRDefault="008A5405" w:rsidP="008D4D74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A5405" w:rsidRDefault="008A5405" w:rsidP="008D4D74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sum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calculateSum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(numbers);</w:t>
      </w:r>
    </w:p>
    <w:p w:rsidR="008A5405" w:rsidRDefault="008A5405" w:rsidP="008D4D74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</w:p>
    <w:p w:rsidR="008A5405" w:rsidRDefault="008A5405" w:rsidP="008D4D74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missingNumber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idealSum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- sum;</w:t>
      </w:r>
    </w:p>
    <w:p w:rsidR="008A5405" w:rsidRDefault="008A5405" w:rsidP="008D4D74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 w:rsidR="005A442C">
        <w:rPr>
          <w:rFonts w:ascii="Consolas" w:hAnsi="Consolas" w:cs="Consolas"/>
          <w:color w:val="000000"/>
          <w:sz w:val="20"/>
          <w:szCs w:val="20"/>
        </w:rPr>
        <w:t>“</w:t>
      </w:r>
      <w:proofErr w:type="spellStart"/>
      <w:r w:rsidR="005A442C">
        <w:rPr>
          <w:rFonts w:ascii="Consolas" w:hAnsi="Consolas" w:cs="Consolas"/>
          <w:color w:val="000000"/>
          <w:sz w:val="20"/>
          <w:szCs w:val="20"/>
        </w:rPr>
        <w:t>MissingNumber</w:t>
      </w:r>
      <w:proofErr w:type="spellEnd"/>
      <w:r w:rsidR="005A442C">
        <w:rPr>
          <w:rFonts w:ascii="Consolas" w:hAnsi="Consolas" w:cs="Consolas"/>
          <w:color w:val="000000"/>
          <w:sz w:val="20"/>
          <w:szCs w:val="20"/>
        </w:rPr>
        <w:t xml:space="preserve">:”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missingNumber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5405" w:rsidRDefault="008A5405" w:rsidP="008D4D74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5405" w:rsidRDefault="008A5405" w:rsidP="003549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A5405" w:rsidRDefault="008A5405" w:rsidP="008D4D7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A5405" w:rsidRDefault="008A5405" w:rsidP="008A5405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8A5405" w:rsidRDefault="008A5405" w:rsidP="008A5405">
      <w:pPr>
        <w:autoSpaceDE w:val="0"/>
        <w:autoSpaceDN w:val="0"/>
        <w:adjustRightInd w:val="0"/>
        <w:ind w:left="288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  <w:r w:rsidRPr="008A5405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MissingNumber:4</w:t>
      </w:r>
    </w:p>
    <w:p w:rsidR="003536E9" w:rsidRDefault="003536E9" w:rsidP="003536E9">
      <w:pPr>
        <w:rPr>
          <w:rFonts w:ascii="Consolas" w:hAnsi="Consolas" w:cs="Consolas"/>
          <w:color w:val="000000"/>
          <w:sz w:val="20"/>
          <w:szCs w:val="20"/>
        </w:rPr>
      </w:pPr>
    </w:p>
    <w:p w:rsidR="003536E9" w:rsidRDefault="003536E9" w:rsidP="003536E9">
      <w:pPr>
        <w:rPr>
          <w:rFonts w:ascii="Consolas" w:hAnsi="Consolas" w:cs="Consolas"/>
          <w:b/>
          <w:color w:val="000000"/>
          <w:szCs w:val="20"/>
        </w:rPr>
      </w:pPr>
      <w:r w:rsidRPr="003536E9">
        <w:rPr>
          <w:rFonts w:ascii="Consolas" w:hAnsi="Consolas" w:cs="Consolas"/>
          <w:b/>
          <w:color w:val="000000"/>
          <w:szCs w:val="20"/>
        </w:rPr>
        <w:t>6.WAP to find MAXIMUM and MINIMUM number from the array.</w:t>
      </w:r>
    </w:p>
    <w:p w:rsidR="003536E9" w:rsidRDefault="003536E9" w:rsidP="003536E9">
      <w:pPr>
        <w:rPr>
          <w:rFonts w:ascii="Consolas" w:hAnsi="Consolas" w:cs="Consolas"/>
          <w:b/>
          <w:color w:val="000000"/>
          <w:szCs w:val="20"/>
        </w:rPr>
      </w:pPr>
    </w:p>
    <w:p w:rsidR="003536E9" w:rsidRDefault="003536E9" w:rsidP="00AD375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FindMaxNumFromArray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D3753">
        <w:rPr>
          <w:rFonts w:ascii="Consolas" w:hAnsi="Consolas" w:cs="Consolas"/>
          <w:color w:val="000000"/>
          <w:sz w:val="20"/>
          <w:szCs w:val="20"/>
        </w:rPr>
        <w:t>{</w:t>
      </w:r>
    </w:p>
    <w:p w:rsidR="003536E9" w:rsidRDefault="003536E9" w:rsidP="00AD375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36E9" w:rsidRDefault="003536E9" w:rsidP="003536E9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array of 10 numbers</w:t>
      </w:r>
    </w:p>
    <w:p w:rsidR="003536E9" w:rsidRDefault="003536E9" w:rsidP="003536E9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numbers[]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[] { 32, 43, 53, 54, 32 };</w:t>
      </w:r>
    </w:p>
    <w:p w:rsidR="003536E9" w:rsidRDefault="003536E9" w:rsidP="003536E9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</w:p>
    <w:p w:rsidR="003536E9" w:rsidRDefault="003536E9" w:rsidP="003536E9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assign first element of an array to largest and smallest</w:t>
      </w:r>
    </w:p>
    <w:p w:rsidR="003536E9" w:rsidRDefault="003536E9" w:rsidP="003536E9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smallest = numbers[0];</w:t>
      </w:r>
    </w:p>
    <w:p w:rsidR="003536E9" w:rsidRDefault="003536E9" w:rsidP="00AD375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largetst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numbers[0];</w:t>
      </w:r>
    </w:p>
    <w:p w:rsidR="003536E9" w:rsidRDefault="003536E9" w:rsidP="00AD375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numbers.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3536E9" w:rsidRDefault="003536E9" w:rsidP="00AD375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(numbers[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largetst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536E9" w:rsidRDefault="003536E9" w:rsidP="003536E9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largetst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numbers[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536E9" w:rsidRDefault="003536E9" w:rsidP="003536E9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3536E9" w:rsidRDefault="003536E9" w:rsidP="00AD3753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(numbers[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 &lt; smallest) </w:t>
      </w:r>
      <w:r w:rsidR="00AD3753">
        <w:rPr>
          <w:rFonts w:ascii="Consolas" w:hAnsi="Consolas" w:cs="Consolas"/>
          <w:color w:val="000000"/>
          <w:sz w:val="20"/>
          <w:szCs w:val="20"/>
        </w:rPr>
        <w:t>{</w:t>
      </w:r>
    </w:p>
    <w:p w:rsidR="003536E9" w:rsidRDefault="003536E9" w:rsidP="003536E9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smallest = numbers[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536E9" w:rsidRDefault="003536E9" w:rsidP="003536E9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36E9" w:rsidRDefault="003536E9" w:rsidP="003536E9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36E9" w:rsidRDefault="003536E9" w:rsidP="003536E9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"Largest Number is </w:t>
      </w:r>
      <w:r w:rsidR="00011302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largetst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536E9" w:rsidRDefault="003536E9" w:rsidP="003536E9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"Smallest Number is : "</w:t>
      </w:r>
      <w:r>
        <w:rPr>
          <w:rFonts w:ascii="Consolas" w:hAnsi="Consolas" w:cs="Consolas"/>
          <w:color w:val="000000"/>
          <w:sz w:val="20"/>
          <w:szCs w:val="20"/>
        </w:rPr>
        <w:t xml:space="preserve"> + smallest);</w:t>
      </w:r>
    </w:p>
    <w:p w:rsidR="003536E9" w:rsidRDefault="003536E9" w:rsidP="003536E9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36E9" w:rsidRPr="003536E9" w:rsidRDefault="003536E9" w:rsidP="003536E9">
      <w:pPr>
        <w:ind w:left="720"/>
        <w:rPr>
          <w:rFonts w:ascii="Consolas" w:hAnsi="Consolas" w:cs="Consolas"/>
          <w:b/>
          <w:color w:val="00000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36E9" w:rsidRDefault="003536E9" w:rsidP="00F97E63">
      <w:pPr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3536E9" w:rsidRDefault="003536E9" w:rsidP="003536E9">
      <w:pPr>
        <w:autoSpaceDE w:val="0"/>
        <w:autoSpaceDN w:val="0"/>
        <w:adjustRightInd w:val="0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OUTPUT: Largest 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54</w:t>
      </w:r>
    </w:p>
    <w:p w:rsidR="003536E9" w:rsidRDefault="003536E9" w:rsidP="003536E9">
      <w:pPr>
        <w:ind w:left="288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Smallest Number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is :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32</w:t>
      </w:r>
    </w:p>
    <w:p w:rsidR="003536E9" w:rsidRDefault="003536E9" w:rsidP="003536E9">
      <w:pPr>
        <w:ind w:left="2880"/>
        <w:rPr>
          <w:rFonts w:ascii="Consolas" w:hAnsi="Consolas" w:cs="Consolas"/>
          <w:color w:val="000000"/>
          <w:sz w:val="20"/>
          <w:szCs w:val="20"/>
        </w:rPr>
      </w:pPr>
    </w:p>
    <w:p w:rsidR="00F97E63" w:rsidRPr="002A7432" w:rsidRDefault="005A442C" w:rsidP="005A442C">
      <w:pPr>
        <w:rPr>
          <w:rFonts w:ascii="Consolas" w:hAnsi="Consolas" w:cs="Consolas"/>
          <w:b/>
          <w:color w:val="000000"/>
          <w:szCs w:val="20"/>
        </w:rPr>
      </w:pPr>
      <w:r w:rsidRPr="002A7432">
        <w:rPr>
          <w:rFonts w:ascii="Consolas" w:hAnsi="Consolas" w:cs="Consolas"/>
          <w:b/>
          <w:color w:val="000000"/>
          <w:szCs w:val="20"/>
        </w:rPr>
        <w:t xml:space="preserve">6.WAP to find middle element from the </w:t>
      </w:r>
      <w:proofErr w:type="spellStart"/>
      <w:r w:rsidRPr="002A7432">
        <w:rPr>
          <w:rFonts w:ascii="Consolas" w:hAnsi="Consolas" w:cs="Consolas"/>
          <w:b/>
          <w:color w:val="000000"/>
          <w:szCs w:val="20"/>
        </w:rPr>
        <w:t>ArrayList</w:t>
      </w:r>
      <w:proofErr w:type="spellEnd"/>
      <w:r w:rsidRPr="002A7432">
        <w:rPr>
          <w:rFonts w:ascii="Consolas" w:hAnsi="Consolas" w:cs="Consolas"/>
          <w:b/>
          <w:color w:val="000000"/>
          <w:szCs w:val="20"/>
        </w:rPr>
        <w:t>:</w:t>
      </w:r>
    </w:p>
    <w:p w:rsidR="005A442C" w:rsidRDefault="005A442C" w:rsidP="005A442C">
      <w:pPr>
        <w:rPr>
          <w:rFonts w:ascii="Consolas" w:hAnsi="Consolas" w:cs="Consolas"/>
          <w:color w:val="000000"/>
          <w:sz w:val="20"/>
          <w:szCs w:val="20"/>
        </w:rPr>
      </w:pPr>
    </w:p>
    <w:p w:rsidR="002A7432" w:rsidRDefault="002A7432" w:rsidP="00AD3753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FindMiddleElement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="00AD3753">
        <w:rPr>
          <w:rFonts w:ascii="Consolas" w:hAnsi="Consolas" w:cs="Consolas"/>
          <w:color w:val="000000"/>
          <w:sz w:val="20"/>
          <w:szCs w:val="20"/>
        </w:rPr>
        <w:t>{</w:t>
      </w:r>
    </w:p>
    <w:p w:rsidR="002A7432" w:rsidRDefault="002A7432" w:rsidP="00AD3753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A7432" w:rsidRDefault="002A7432" w:rsidP="0068387A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A7432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list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2A7432"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 w:rsidRPr="002A7432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2A7432">
        <w:rPr>
          <w:rFonts w:ascii="Consolas" w:hAnsi="Consolas" w:cs="Consolas"/>
          <w:color w:val="000000"/>
          <w:sz w:val="20"/>
          <w:szCs w:val="20"/>
        </w:rPr>
        <w:t>);</w:t>
      </w:r>
    </w:p>
    <w:p w:rsidR="002A7432" w:rsidRDefault="002A7432" w:rsidP="0068387A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</w:t>
      </w:r>
      <w:r w:rsidR="0068387A">
        <w:rPr>
          <w:rFonts w:ascii="Consolas" w:hAnsi="Consolas" w:cs="Consolas"/>
          <w:color w:val="000000"/>
          <w:sz w:val="20"/>
          <w:szCs w:val="20"/>
        </w:rPr>
        <w:t>{</w:t>
      </w:r>
    </w:p>
    <w:p w:rsidR="002A7432" w:rsidRPr="002A7432" w:rsidRDefault="002A7432" w:rsidP="002A7432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2A7432">
        <w:rPr>
          <w:rFonts w:ascii="Consolas" w:hAnsi="Consolas" w:cs="Consolas"/>
          <w:color w:val="000000"/>
          <w:sz w:val="20"/>
          <w:szCs w:val="20"/>
        </w:rPr>
        <w:t>list.add</w:t>
      </w:r>
      <w:proofErr w:type="spellEnd"/>
      <w:r w:rsidRPr="002A7432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 w:rsidRPr="002A7432"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 w:rsidRPr="002A7432">
        <w:rPr>
          <w:rFonts w:ascii="Consolas" w:hAnsi="Consolas" w:cs="Consolas"/>
          <w:color w:val="000000"/>
          <w:sz w:val="20"/>
          <w:szCs w:val="20"/>
        </w:rPr>
        <w:t>);</w:t>
      </w:r>
    </w:p>
    <w:p w:rsidR="002A7432" w:rsidRDefault="002A7432" w:rsidP="002A7432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7432" w:rsidRDefault="002A7432" w:rsidP="002A7432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(list);</w:t>
      </w:r>
    </w:p>
    <w:p w:rsidR="002A7432" w:rsidRDefault="002A7432" w:rsidP="002A7432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middle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list.size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/ 2;</w:t>
      </w:r>
    </w:p>
    <w:p w:rsidR="002A7432" w:rsidRDefault="002A7432" w:rsidP="002A7432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 w:rsidR="00A13821">
        <w:rPr>
          <w:rFonts w:ascii="Consolas" w:hAnsi="Consolas" w:cs="Consolas"/>
          <w:color w:val="000000"/>
          <w:sz w:val="20"/>
          <w:szCs w:val="20"/>
        </w:rPr>
        <w:t xml:space="preserve">“Middle Element:” + </w:t>
      </w:r>
      <w:r>
        <w:rPr>
          <w:rFonts w:ascii="Consolas" w:hAnsi="Consolas" w:cs="Consolas"/>
          <w:color w:val="000000"/>
          <w:sz w:val="20"/>
          <w:szCs w:val="20"/>
        </w:rPr>
        <w:t>middle);</w:t>
      </w:r>
    </w:p>
    <w:p w:rsidR="002A7432" w:rsidRDefault="002A7432" w:rsidP="002A7432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A7432" w:rsidRDefault="002A7432" w:rsidP="002A7432">
      <w:pPr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A7432" w:rsidRDefault="002A7432" w:rsidP="002A7432">
      <w:pPr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2A7432" w:rsidRDefault="002A7432" w:rsidP="00A13821">
      <w:pPr>
        <w:ind w:left="144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OUTPUT: </w:t>
      </w:r>
      <w:r w:rsidR="00A13821">
        <w:rPr>
          <w:rFonts w:ascii="Consolas" w:hAnsi="Consolas" w:cs="Consolas"/>
          <w:color w:val="000000"/>
          <w:sz w:val="20"/>
          <w:szCs w:val="20"/>
        </w:rPr>
        <w:t xml:space="preserve">Middle Element: </w:t>
      </w:r>
      <w:r>
        <w:rPr>
          <w:rFonts w:ascii="Consolas" w:hAnsi="Consolas" w:cs="Consolas"/>
          <w:color w:val="000000"/>
          <w:sz w:val="20"/>
          <w:szCs w:val="20"/>
        </w:rPr>
        <w:t>5</w:t>
      </w:r>
    </w:p>
    <w:p w:rsidR="003536E9" w:rsidRDefault="003536E9" w:rsidP="003536E9">
      <w:pPr>
        <w:rPr>
          <w:rFonts w:ascii="Consolas" w:hAnsi="Consolas" w:cs="Consolas"/>
          <w:color w:val="000000"/>
          <w:sz w:val="20"/>
          <w:szCs w:val="20"/>
        </w:rPr>
      </w:pPr>
    </w:p>
    <w:p w:rsidR="007A378D" w:rsidRDefault="007A378D" w:rsidP="003536E9">
      <w:pPr>
        <w:rPr>
          <w:rFonts w:ascii="Consolas" w:hAnsi="Consolas" w:cs="Consolas"/>
          <w:color w:val="000000"/>
          <w:sz w:val="20"/>
          <w:szCs w:val="20"/>
        </w:rPr>
      </w:pPr>
    </w:p>
    <w:p w:rsidR="003536E9" w:rsidRPr="007A378D" w:rsidRDefault="003536E9" w:rsidP="003536E9">
      <w:pPr>
        <w:rPr>
          <w:rFonts w:ascii="Consolas" w:hAnsi="Consolas" w:cs="Consolas"/>
          <w:b/>
          <w:color w:val="000000"/>
          <w:szCs w:val="20"/>
        </w:rPr>
      </w:pPr>
      <w:r w:rsidRPr="007A378D">
        <w:rPr>
          <w:rFonts w:ascii="Consolas" w:hAnsi="Consolas" w:cs="Consolas"/>
          <w:b/>
          <w:color w:val="000000"/>
          <w:szCs w:val="20"/>
        </w:rPr>
        <w:t xml:space="preserve">8.WAP to find number from given </w:t>
      </w:r>
      <w:r w:rsidR="007A378D" w:rsidRPr="007A378D">
        <w:rPr>
          <w:rFonts w:ascii="Consolas" w:hAnsi="Consolas" w:cs="Consolas"/>
          <w:b/>
          <w:color w:val="000000"/>
          <w:szCs w:val="20"/>
        </w:rPr>
        <w:t>alphanumeric string and add them.</w:t>
      </w:r>
    </w:p>
    <w:p w:rsidR="003536E9" w:rsidRDefault="003536E9" w:rsidP="003536E9">
      <w:pPr>
        <w:rPr>
          <w:rFonts w:ascii="Consolas" w:hAnsi="Consolas" w:cs="Consolas"/>
          <w:color w:val="000000"/>
          <w:sz w:val="20"/>
          <w:szCs w:val="20"/>
        </w:rPr>
      </w:pPr>
    </w:p>
    <w:p w:rsidR="007A378D" w:rsidRDefault="007A378D" w:rsidP="0068387A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FindNumberFromStringToAdd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A378D" w:rsidRDefault="007A378D" w:rsidP="0068387A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A378D" w:rsidRDefault="007A378D" w:rsidP="007A378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="0042292A"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String a=</w:t>
      </w:r>
      <w:r>
        <w:rPr>
          <w:rFonts w:ascii="Consolas" w:hAnsi="Consolas" w:cs="Consolas"/>
          <w:color w:val="2A00FF"/>
          <w:sz w:val="20"/>
          <w:szCs w:val="20"/>
        </w:rPr>
        <w:t>"jklmn135pjro25ops"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378D" w:rsidRDefault="007A378D" w:rsidP="007A378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sum = 0;</w:t>
      </w:r>
    </w:p>
    <w:p w:rsidR="007A378D" w:rsidRDefault="007A378D" w:rsidP="007A378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String num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378D" w:rsidRDefault="007A378D" w:rsidP="0068387A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A378D" w:rsidRDefault="007A378D" w:rsidP="0068387A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Character.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isDigit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))) </w:t>
      </w:r>
      <w:r w:rsidR="0068387A">
        <w:rPr>
          <w:rFonts w:ascii="Consolas" w:hAnsi="Consolas" w:cs="Consolas"/>
          <w:color w:val="000000"/>
          <w:sz w:val="20"/>
          <w:szCs w:val="20"/>
        </w:rPr>
        <w:t>{</w:t>
      </w:r>
    </w:p>
    <w:p w:rsidR="007A378D" w:rsidRDefault="007A378D" w:rsidP="007A378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num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num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378D" w:rsidRDefault="007A378D" w:rsidP="0068387A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A378D" w:rsidRDefault="007A378D" w:rsidP="0068387A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num.equals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))</w:t>
      </w:r>
      <w:r w:rsidR="0068387A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A378D" w:rsidRDefault="007A378D" w:rsidP="007A378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sum = sum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(num);</w:t>
      </w:r>
    </w:p>
    <w:p w:rsidR="007A378D" w:rsidRDefault="007A378D" w:rsidP="007A378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    num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A378D" w:rsidRDefault="007A378D" w:rsidP="007A378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 }</w:t>
      </w:r>
    </w:p>
    <w:p w:rsidR="007A378D" w:rsidRDefault="007A378D" w:rsidP="007A378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}</w:t>
      </w:r>
    </w:p>
    <w:p w:rsidR="007A378D" w:rsidRDefault="007A378D" w:rsidP="007A378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:rsidR="007A378D" w:rsidRDefault="007A378D" w:rsidP="007A378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(“Found number and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:” + sum);</w:t>
      </w:r>
    </w:p>
    <w:p w:rsidR="007A378D" w:rsidRDefault="007A378D" w:rsidP="007A378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536E9" w:rsidRDefault="007A378D" w:rsidP="007A378D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536E9" w:rsidRDefault="007A378D" w:rsidP="003536E9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OUTPUT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:Found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number and addtion:160</w:t>
      </w:r>
    </w:p>
    <w:p w:rsidR="007A378D" w:rsidRDefault="007A378D" w:rsidP="007A378D">
      <w:pPr>
        <w:rPr>
          <w:rFonts w:ascii="Consolas" w:hAnsi="Consolas" w:cs="Consolas"/>
          <w:color w:val="000000"/>
          <w:sz w:val="20"/>
          <w:szCs w:val="20"/>
        </w:rPr>
      </w:pPr>
    </w:p>
    <w:p w:rsidR="007A378D" w:rsidRPr="003549DF" w:rsidRDefault="007A378D" w:rsidP="007A378D">
      <w:pPr>
        <w:rPr>
          <w:rFonts w:ascii="Consolas" w:hAnsi="Consolas" w:cs="Consolas"/>
          <w:b/>
          <w:color w:val="000000"/>
          <w:szCs w:val="20"/>
        </w:rPr>
      </w:pPr>
      <w:r w:rsidRPr="003549DF">
        <w:rPr>
          <w:rFonts w:ascii="Consolas" w:hAnsi="Consolas" w:cs="Consolas"/>
          <w:b/>
          <w:color w:val="000000"/>
          <w:szCs w:val="20"/>
        </w:rPr>
        <w:t>9.WAP to find first and second largest number from the given array.</w:t>
      </w:r>
    </w:p>
    <w:p w:rsidR="007A378D" w:rsidRDefault="007A378D" w:rsidP="007A378D">
      <w:pPr>
        <w:rPr>
          <w:rFonts w:ascii="Consolas" w:hAnsi="Consolas" w:cs="Consolas"/>
          <w:color w:val="000000"/>
          <w:sz w:val="20"/>
          <w:szCs w:val="20"/>
        </w:rPr>
      </w:pPr>
    </w:p>
    <w:p w:rsidR="007A378D" w:rsidRDefault="007A378D" w:rsidP="0068387A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FindSecondLargestNumber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A378D" w:rsidRDefault="007A378D" w:rsidP="0068387A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7A378D" w:rsidRDefault="007A378D" w:rsidP="007A378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numbers[] = { 6, 3, 37, 12, 46, 5, 64, 21 };</w:t>
      </w:r>
    </w:p>
    <w:p w:rsidR="007A378D" w:rsidRDefault="007A378D" w:rsidP="007A378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highest = 0;</w:t>
      </w:r>
    </w:p>
    <w:p w:rsidR="007A378D" w:rsidRDefault="007A378D" w:rsidP="007A378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second_highest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7A378D" w:rsidRDefault="007A378D" w:rsidP="007A378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</w:p>
    <w:p w:rsidR="007A378D" w:rsidRDefault="007A378D" w:rsidP="0068387A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n : numbers) {</w:t>
      </w:r>
    </w:p>
    <w:p w:rsidR="007A378D" w:rsidRDefault="007A378D" w:rsidP="00403152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(highest &lt; n) {</w:t>
      </w:r>
    </w:p>
    <w:p w:rsidR="007A378D" w:rsidRDefault="007A378D" w:rsidP="007A378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second_highest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highest;</w:t>
      </w:r>
    </w:p>
    <w:p w:rsidR="007A378D" w:rsidRDefault="007A378D" w:rsidP="007A378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highest = n;</w:t>
      </w:r>
    </w:p>
    <w:p w:rsidR="007A378D" w:rsidRDefault="007A378D" w:rsidP="007A378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7A378D" w:rsidRDefault="007A378D" w:rsidP="00403152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second_highest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n) {</w:t>
      </w:r>
    </w:p>
    <w:p w:rsidR="007A378D" w:rsidRDefault="007A378D" w:rsidP="007A378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second_highest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n;</w:t>
      </w:r>
    </w:p>
    <w:p w:rsidR="007A378D" w:rsidRDefault="007A378D" w:rsidP="007A378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378D" w:rsidRDefault="007A378D" w:rsidP="007A378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378D" w:rsidRDefault="007A378D" w:rsidP="007A378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"First Max Number: "</w:t>
      </w:r>
      <w:r>
        <w:rPr>
          <w:rFonts w:ascii="Consolas" w:hAnsi="Consolas" w:cs="Consolas"/>
          <w:color w:val="000000"/>
          <w:sz w:val="20"/>
          <w:szCs w:val="20"/>
        </w:rPr>
        <w:t xml:space="preserve"> + highest);</w:t>
      </w:r>
    </w:p>
    <w:p w:rsidR="007A378D" w:rsidRDefault="007A378D" w:rsidP="007A378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"Second Max Number: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second_highest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A378D" w:rsidRDefault="007A378D" w:rsidP="007A378D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A378D" w:rsidRDefault="007A378D" w:rsidP="007A378D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A378D" w:rsidRDefault="007A378D" w:rsidP="007A378D">
      <w:pPr>
        <w:autoSpaceDE w:val="0"/>
        <w:autoSpaceDN w:val="0"/>
        <w:adjustRightInd w:val="0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  <w:r w:rsidRPr="007A378D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First Max Number: 64</w:t>
      </w:r>
    </w:p>
    <w:p w:rsidR="007A378D" w:rsidRDefault="007A378D" w:rsidP="007A378D">
      <w:pPr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Second Max Number: 46</w:t>
      </w:r>
    </w:p>
    <w:p w:rsidR="007A378D" w:rsidRDefault="007A378D" w:rsidP="007A378D">
      <w:pPr>
        <w:rPr>
          <w:rFonts w:ascii="Consolas" w:hAnsi="Consolas" w:cs="Consolas"/>
          <w:color w:val="000000"/>
          <w:sz w:val="20"/>
          <w:szCs w:val="20"/>
        </w:rPr>
      </w:pPr>
    </w:p>
    <w:p w:rsidR="007A378D" w:rsidRDefault="007A378D" w:rsidP="007A378D">
      <w:pPr>
        <w:rPr>
          <w:rFonts w:ascii="Consolas" w:hAnsi="Consolas" w:cs="Consolas"/>
          <w:color w:val="000000"/>
          <w:sz w:val="20"/>
          <w:szCs w:val="20"/>
        </w:rPr>
      </w:pPr>
    </w:p>
    <w:p w:rsidR="007A378D" w:rsidRDefault="00EB7B8F" w:rsidP="007A378D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2.WAP to generate prime number up to 100.</w:t>
      </w:r>
    </w:p>
    <w:p w:rsidR="00EB7B8F" w:rsidRDefault="00EB7B8F" w:rsidP="007A378D">
      <w:pPr>
        <w:rPr>
          <w:rFonts w:ascii="Consolas" w:hAnsi="Consolas" w:cs="Consolas"/>
          <w:color w:val="000000"/>
          <w:sz w:val="20"/>
          <w:szCs w:val="20"/>
        </w:rPr>
      </w:pPr>
    </w:p>
    <w:p w:rsidR="00EB7B8F" w:rsidRPr="00403152" w:rsidRDefault="00EB7B8F" w:rsidP="00403152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B7B8F" w:rsidRPr="00403152" w:rsidRDefault="00EB7B8F" w:rsidP="00403152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B7B8F" w:rsidRDefault="00EB7B8F" w:rsidP="00403152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100;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EB7B8F" w:rsidRDefault="00EB7B8F" w:rsidP="00403152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j = 2; j &lt;=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EB7B8F" w:rsidRDefault="00EB7B8F" w:rsidP="00403152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j==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 w:rsidR="00403152"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:rsidR="00EB7B8F" w:rsidRDefault="00EB7B8F" w:rsidP="00EB7B8F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B7B8F" w:rsidRDefault="00EB7B8F" w:rsidP="00EB7B8F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03152" w:rsidRDefault="00EB7B8F" w:rsidP="00403152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i%j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==0)</w:t>
      </w:r>
      <w:r w:rsidR="0040315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B7B8F" w:rsidRDefault="00EB7B8F" w:rsidP="00403152">
      <w:pPr>
        <w:autoSpaceDE w:val="0"/>
        <w:autoSpaceDN w:val="0"/>
        <w:adjustRightInd w:val="0"/>
        <w:ind w:left="4320"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B7B8F" w:rsidRDefault="00EB7B8F" w:rsidP="00EB7B8F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7B8F" w:rsidRDefault="00EB7B8F" w:rsidP="00EB7B8F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7B8F" w:rsidRDefault="00EB7B8F" w:rsidP="00EB7B8F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7B8F" w:rsidRDefault="00EB7B8F" w:rsidP="00EB7B8F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B7B8F" w:rsidRDefault="00EB7B8F" w:rsidP="00EB7B8F">
      <w:pPr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B7B8F" w:rsidRDefault="00EB7B8F" w:rsidP="00EB7B8F">
      <w:pPr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EB7B8F" w:rsidRDefault="00EB7B8F" w:rsidP="00EB7B8F">
      <w:pPr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  <w:r w:rsidRPr="00EB7B8F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2 3 5 7 11 13 17 so on</w:t>
      </w:r>
    </w:p>
    <w:p w:rsidR="00EB7B8F" w:rsidRDefault="00EB7B8F" w:rsidP="00EB7B8F">
      <w:pPr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EB7B8F" w:rsidRDefault="00B05292" w:rsidP="00EB7B8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3. WAP to print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Fabonacci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Series</w:t>
      </w:r>
    </w:p>
    <w:p w:rsidR="00B05292" w:rsidRDefault="00B05292" w:rsidP="00EB7B8F">
      <w:pPr>
        <w:rPr>
          <w:rFonts w:ascii="Consolas" w:hAnsi="Consolas" w:cs="Consolas"/>
          <w:color w:val="000000"/>
          <w:sz w:val="20"/>
          <w:szCs w:val="20"/>
        </w:rPr>
      </w:pPr>
    </w:p>
    <w:p w:rsidR="00B05292" w:rsidRDefault="00B05292" w:rsidP="00403152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FabonacciSeries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5292" w:rsidRDefault="00B05292" w:rsidP="00403152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 w:rsidR="00403152">
        <w:rPr>
          <w:rFonts w:ascii="Consolas" w:hAnsi="Consolas" w:cs="Consolas"/>
          <w:color w:val="000000"/>
          <w:sz w:val="20"/>
          <w:szCs w:val="20"/>
        </w:rPr>
        <w:t>{</w:t>
      </w:r>
    </w:p>
    <w:p w:rsidR="00B05292" w:rsidRDefault="00B05292" w:rsidP="00B05292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 = 0, b = 1, c;</w:t>
      </w:r>
    </w:p>
    <w:p w:rsidR="00B05292" w:rsidRDefault="00B05292" w:rsidP="00B05292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(a);</w:t>
      </w:r>
    </w:p>
    <w:p w:rsidR="00B05292" w:rsidRDefault="00B05292" w:rsidP="00B05292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(b);</w:t>
      </w:r>
    </w:p>
    <w:p w:rsidR="00B05292" w:rsidRDefault="00B05292" w:rsidP="00B05292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 = a + b;</w:t>
      </w:r>
    </w:p>
    <w:p w:rsidR="00B05292" w:rsidRDefault="00B05292" w:rsidP="00403152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(c &lt; 89) {</w:t>
      </w:r>
    </w:p>
    <w:p w:rsidR="00B05292" w:rsidRDefault="00B05292" w:rsidP="00B05292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 = b;</w:t>
      </w:r>
    </w:p>
    <w:p w:rsidR="00B05292" w:rsidRDefault="00B05292" w:rsidP="00B05292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b = c;</w:t>
      </w:r>
    </w:p>
    <w:p w:rsidR="00B05292" w:rsidRDefault="00B05292" w:rsidP="00B05292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c = a + b;</w:t>
      </w:r>
    </w:p>
    <w:p w:rsidR="00B05292" w:rsidRDefault="00B05292" w:rsidP="00B05292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(c);</w:t>
      </w:r>
    </w:p>
    <w:p w:rsidR="00B05292" w:rsidRDefault="00B05292" w:rsidP="00B05292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5292" w:rsidRDefault="00B05292" w:rsidP="00B05292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5292" w:rsidRDefault="00B05292" w:rsidP="00B05292">
      <w:pPr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5292" w:rsidRDefault="00B05292" w:rsidP="00B05292">
      <w:pPr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B05292" w:rsidRDefault="00B05292" w:rsidP="00B05292">
      <w:pPr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 0, 1, 2, 3, 5, 8, 13, 21, 34, 55, 89</w:t>
      </w:r>
    </w:p>
    <w:p w:rsidR="00EB7B8F" w:rsidRDefault="00EB7B8F" w:rsidP="00EB7B8F">
      <w:pPr>
        <w:rPr>
          <w:rFonts w:ascii="Consolas" w:hAnsi="Consolas" w:cs="Consolas"/>
          <w:color w:val="000000"/>
          <w:sz w:val="20"/>
          <w:szCs w:val="20"/>
        </w:rPr>
      </w:pPr>
    </w:p>
    <w:p w:rsidR="00EB7B8F" w:rsidRDefault="00EB7B8F" w:rsidP="00EB7B8F">
      <w:pPr>
        <w:rPr>
          <w:rFonts w:ascii="Consolas" w:hAnsi="Consolas" w:cs="Consolas"/>
          <w:color w:val="000000"/>
          <w:sz w:val="20"/>
          <w:szCs w:val="20"/>
        </w:rPr>
      </w:pPr>
    </w:p>
    <w:p w:rsidR="007A378D" w:rsidRDefault="007A378D" w:rsidP="007A378D">
      <w:pPr>
        <w:rPr>
          <w:rFonts w:ascii="Consolas" w:hAnsi="Consolas" w:cs="Consolas"/>
          <w:color w:val="000000"/>
          <w:sz w:val="20"/>
          <w:szCs w:val="20"/>
        </w:rPr>
      </w:pPr>
    </w:p>
    <w:p w:rsidR="00CC515C" w:rsidRPr="00EC28C1" w:rsidRDefault="00271C58" w:rsidP="006728CA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 w:rsidRPr="00EC28C1">
        <w:rPr>
          <w:rFonts w:ascii="Consolas" w:hAnsi="Consolas" w:cs="Consolas"/>
          <w:b/>
          <w:bCs/>
          <w:color w:val="000000"/>
          <w:sz w:val="20"/>
          <w:szCs w:val="20"/>
        </w:rPr>
        <w:t xml:space="preserve">2.WAP to create </w:t>
      </w:r>
      <w:r w:rsidR="0042292A" w:rsidRPr="00EC28C1">
        <w:rPr>
          <w:rFonts w:ascii="Consolas" w:hAnsi="Consolas" w:cs="Consolas"/>
          <w:b/>
          <w:bCs/>
          <w:color w:val="000000"/>
          <w:sz w:val="20"/>
          <w:szCs w:val="20"/>
        </w:rPr>
        <w:t xml:space="preserve">custom </w:t>
      </w:r>
      <w:r w:rsidRPr="00EC28C1">
        <w:rPr>
          <w:rFonts w:ascii="Consolas" w:hAnsi="Consolas" w:cs="Consolas"/>
          <w:b/>
          <w:bCs/>
          <w:color w:val="000000"/>
          <w:sz w:val="20"/>
          <w:szCs w:val="20"/>
        </w:rPr>
        <w:t>immutable class.</w:t>
      </w:r>
    </w:p>
    <w:p w:rsidR="00271C58" w:rsidRDefault="00271C58" w:rsidP="00271C58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271C58" w:rsidRDefault="00271C58" w:rsidP="00403152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271C58" w:rsidRDefault="00271C58" w:rsidP="00271C58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yellow"/>
        </w:rPr>
        <w:t>pancardNumber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1C58" w:rsidRDefault="00271C58" w:rsidP="00271C58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</w:p>
    <w:p w:rsidR="00271C58" w:rsidRDefault="00271C58" w:rsidP="00403152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pancardNumber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1C58" w:rsidRDefault="00271C58" w:rsidP="00271C58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highlight w:val="yellow"/>
        </w:rPr>
        <w:t>pancardNumber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pancardNumber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1C58" w:rsidRDefault="00271C58" w:rsidP="00271C58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1C58" w:rsidRDefault="00271C58" w:rsidP="00271C58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</w:p>
    <w:p w:rsidR="00271C58" w:rsidRDefault="00271C58" w:rsidP="00403152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getPancardNumber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271C58" w:rsidRDefault="00271C58" w:rsidP="00271C58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  <w:highlight w:val="lightGray"/>
        </w:rPr>
        <w:t>pancardNumber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271C58" w:rsidRDefault="00271C58" w:rsidP="00271C58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1C58" w:rsidRDefault="00271C58" w:rsidP="00271C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71C58" w:rsidRDefault="00271C58" w:rsidP="00271C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271C58" w:rsidRDefault="00271C58" w:rsidP="00271C5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Client class to make call</w:t>
      </w:r>
    </w:p>
    <w:p w:rsidR="00271C58" w:rsidRDefault="00271C58" w:rsidP="00403152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271C58" w:rsidRDefault="00271C58" w:rsidP="00403152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271C58" w:rsidRDefault="00271C58" w:rsidP="00271C58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e1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"12345"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271C58" w:rsidRDefault="00271C58" w:rsidP="00271C58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e1.getPancardNumber());//1234</w:t>
      </w:r>
    </w:p>
    <w:p w:rsidR="00271C58" w:rsidRDefault="00271C58" w:rsidP="00271C58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1C58" w:rsidRDefault="00271C58" w:rsidP="00271C58">
      <w:pPr>
        <w:autoSpaceDE w:val="0"/>
        <w:autoSpaceDN w:val="0"/>
        <w:adjustRightInd w:val="0"/>
        <w:ind w:left="21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Employee e2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"9999"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//9999</w:t>
      </w:r>
    </w:p>
    <w:p w:rsidR="00271C58" w:rsidRDefault="00271C58" w:rsidP="00271C58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e2.getPancardNumber());</w:t>
      </w:r>
    </w:p>
    <w:p w:rsidR="00271C58" w:rsidRDefault="00271C58" w:rsidP="00271C58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271C58" w:rsidRDefault="00271C58" w:rsidP="00271C58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e1.equals(e2)); //false</w:t>
      </w:r>
    </w:p>
    <w:p w:rsidR="00271C58" w:rsidRDefault="00271C58" w:rsidP="00271C58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e1==e2);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//false</w:t>
      </w:r>
    </w:p>
    <w:p w:rsidR="00271C58" w:rsidRDefault="00271C58" w:rsidP="00271C58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e1.hashCode()); //31168322</w:t>
      </w:r>
    </w:p>
    <w:p w:rsidR="00271C58" w:rsidRDefault="00271C58" w:rsidP="00271C58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e2.hashCode()); //17225372</w:t>
      </w:r>
    </w:p>
    <w:p w:rsidR="00271C58" w:rsidRDefault="00271C58" w:rsidP="00271C58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71C58" w:rsidRDefault="00271C58" w:rsidP="00271C58">
      <w:pPr>
        <w:autoSpaceDE w:val="0"/>
        <w:autoSpaceDN w:val="0"/>
        <w:adjustRightInd w:val="0"/>
        <w:ind w:left="72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71C58" w:rsidRDefault="00271C58" w:rsidP="006728CA">
      <w:pPr>
        <w:rPr>
          <w:rFonts w:ascii="Consolas" w:hAnsi="Consolas" w:cs="Consolas"/>
          <w:color w:val="000000"/>
          <w:sz w:val="20"/>
          <w:szCs w:val="20"/>
        </w:rPr>
      </w:pPr>
    </w:p>
    <w:p w:rsidR="00BC770A" w:rsidRPr="00017C3F" w:rsidRDefault="00BC770A" w:rsidP="006728CA">
      <w:pPr>
        <w:rPr>
          <w:rFonts w:ascii="Consolas" w:hAnsi="Consolas" w:cs="Consolas"/>
          <w:b/>
          <w:color w:val="000000"/>
          <w:sz w:val="24"/>
          <w:szCs w:val="20"/>
        </w:rPr>
      </w:pPr>
      <w:r w:rsidRPr="00017C3F">
        <w:rPr>
          <w:rFonts w:ascii="Consolas" w:hAnsi="Consolas" w:cs="Consolas"/>
          <w:b/>
          <w:color w:val="000000"/>
          <w:sz w:val="24"/>
          <w:szCs w:val="20"/>
        </w:rPr>
        <w:lastRenderedPageBreak/>
        <w:t>WAP to generate Random Number:</w:t>
      </w:r>
      <w:r w:rsidR="00EC53FF" w:rsidRPr="00017C3F">
        <w:rPr>
          <w:rFonts w:ascii="Consolas" w:hAnsi="Consolas" w:cs="Consolas"/>
          <w:b/>
          <w:color w:val="000000"/>
          <w:sz w:val="24"/>
          <w:szCs w:val="20"/>
        </w:rPr>
        <w:t xml:space="preserve"> 0…99</w:t>
      </w:r>
    </w:p>
    <w:p w:rsidR="00EC53FF" w:rsidRDefault="00EC53FF" w:rsidP="00EC53FF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C53FF" w:rsidRPr="00403152" w:rsidRDefault="00EC53FF" w:rsidP="00403152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RandomInteger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C53FF" w:rsidRPr="00403152" w:rsidRDefault="00EC53FF" w:rsidP="00403152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main(String...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C53FF" w:rsidRDefault="00EC53FF" w:rsidP="00EC53FF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Random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randomGenerator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Random(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3FF" w:rsidRPr="00403152" w:rsidRDefault="00EC53FF" w:rsidP="00403152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10; ++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idx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C53FF" w:rsidRDefault="00EC53FF" w:rsidP="00EC53FF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randomGenerator.nextInt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(100);</w:t>
      </w:r>
    </w:p>
    <w:p w:rsidR="00EC53FF" w:rsidRDefault="00EC53FF" w:rsidP="00EC53FF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"Generated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C53FF" w:rsidRDefault="00EC53FF" w:rsidP="00EC53FF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3FF" w:rsidRDefault="00EC53FF" w:rsidP="00EC53FF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C53FF" w:rsidRDefault="00EC53FF" w:rsidP="00EC53FF">
      <w:pPr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EC53FF" w:rsidRDefault="00EC53FF" w:rsidP="00EC53FF">
      <w:pPr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EC53FF" w:rsidRDefault="00EC53FF" w:rsidP="00EC53FF">
      <w:pPr>
        <w:rPr>
          <w:rFonts w:ascii="Consolas" w:hAnsi="Consolas" w:cs="Consolas"/>
          <w:color w:val="000000"/>
          <w:sz w:val="20"/>
          <w:szCs w:val="20"/>
        </w:rPr>
      </w:pPr>
    </w:p>
    <w:p w:rsidR="00BC770A" w:rsidRDefault="00BC770A" w:rsidP="00EC53F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5. WAP to find Factorial of given number:</w:t>
      </w:r>
    </w:p>
    <w:p w:rsidR="00BC770A" w:rsidRDefault="00BC770A" w:rsidP="006728C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6. WAP to find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temprutere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the given number.</w:t>
      </w:r>
    </w:p>
    <w:p w:rsidR="00BC770A" w:rsidRDefault="00BC770A" w:rsidP="006728C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7. WAP to Play with Arrays.</w:t>
      </w:r>
    </w:p>
    <w:p w:rsidR="00BC770A" w:rsidRDefault="00BC770A" w:rsidP="006728C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8. WAP to demonstrate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Polymorphism(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Compile time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Polumorphism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Runtime Time Polymorphism)</w:t>
      </w:r>
    </w:p>
    <w:p w:rsidR="00017C3F" w:rsidRDefault="00017C3F" w:rsidP="006728CA">
      <w:pPr>
        <w:rPr>
          <w:rFonts w:ascii="Consolas" w:hAnsi="Consolas" w:cs="Consolas"/>
          <w:b/>
          <w:color w:val="000000"/>
          <w:sz w:val="24"/>
          <w:szCs w:val="20"/>
        </w:rPr>
      </w:pPr>
    </w:p>
    <w:p w:rsidR="00017C3F" w:rsidRDefault="00017C3F" w:rsidP="006728CA">
      <w:pPr>
        <w:rPr>
          <w:rFonts w:ascii="Consolas" w:hAnsi="Consolas" w:cs="Consolas"/>
          <w:b/>
          <w:color w:val="000000"/>
          <w:sz w:val="24"/>
          <w:szCs w:val="20"/>
        </w:rPr>
      </w:pPr>
    </w:p>
    <w:p w:rsidR="00017C3F" w:rsidRDefault="00017C3F" w:rsidP="006728CA">
      <w:pPr>
        <w:rPr>
          <w:rFonts w:ascii="Consolas" w:hAnsi="Consolas" w:cs="Consolas"/>
          <w:b/>
          <w:color w:val="000000"/>
          <w:sz w:val="24"/>
          <w:szCs w:val="20"/>
        </w:rPr>
      </w:pPr>
    </w:p>
    <w:p w:rsidR="00017C3F" w:rsidRDefault="00017C3F" w:rsidP="006728CA">
      <w:pPr>
        <w:rPr>
          <w:rFonts w:ascii="Consolas" w:hAnsi="Consolas" w:cs="Consolas"/>
          <w:b/>
          <w:color w:val="000000"/>
          <w:sz w:val="24"/>
          <w:szCs w:val="20"/>
        </w:rPr>
      </w:pPr>
    </w:p>
    <w:p w:rsidR="00BC770A" w:rsidRDefault="00BC770A" w:rsidP="006728CA">
      <w:pPr>
        <w:rPr>
          <w:rFonts w:ascii="Consolas" w:hAnsi="Consolas" w:cs="Consolas"/>
          <w:b/>
          <w:color w:val="000000"/>
          <w:sz w:val="24"/>
          <w:szCs w:val="20"/>
        </w:rPr>
      </w:pPr>
      <w:proofErr w:type="gramStart"/>
      <w:r w:rsidRPr="00875DD6">
        <w:rPr>
          <w:rFonts w:ascii="Consolas" w:hAnsi="Consolas" w:cs="Consolas"/>
          <w:b/>
          <w:color w:val="000000"/>
          <w:sz w:val="24"/>
          <w:szCs w:val="20"/>
        </w:rPr>
        <w:t>9.</w:t>
      </w:r>
      <w:r w:rsidR="00875DD6" w:rsidRPr="00875DD6">
        <w:rPr>
          <w:rFonts w:ascii="Consolas" w:hAnsi="Consolas" w:cs="Consolas"/>
          <w:b/>
          <w:color w:val="000000"/>
          <w:sz w:val="24"/>
          <w:szCs w:val="20"/>
        </w:rPr>
        <w:t>WAP</w:t>
      </w:r>
      <w:proofErr w:type="gramEnd"/>
      <w:r w:rsidR="00875DD6" w:rsidRPr="00875DD6">
        <w:rPr>
          <w:rFonts w:ascii="Consolas" w:hAnsi="Consolas" w:cs="Consolas"/>
          <w:b/>
          <w:color w:val="000000"/>
          <w:sz w:val="24"/>
          <w:szCs w:val="20"/>
        </w:rPr>
        <w:t xml:space="preserve"> to avoid duplicate objects as a keys into map</w:t>
      </w:r>
    </w:p>
    <w:p w:rsidR="00875DD6" w:rsidRDefault="00875DD6" w:rsidP="00875DD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75DD6" w:rsidRDefault="00875DD6" w:rsidP="00403152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DefinedObjectAsAKeyInHashMap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5DD6" w:rsidRDefault="00875DD6" w:rsidP="00403152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a[]) {</w:t>
      </w:r>
    </w:p>
    <w:p w:rsidR="00875DD6" w:rsidRDefault="00875DD6" w:rsidP="00875DD6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HashMap&lt;Price, String&gt; hm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HashMap&lt;Price, 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5DD6" w:rsidRDefault="00875DD6" w:rsidP="00875DD6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hm.put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Price(</w:t>
      </w:r>
      <w:r>
        <w:rPr>
          <w:rFonts w:ascii="Consolas" w:hAnsi="Consolas" w:cs="Consolas"/>
          <w:color w:val="2A00FF"/>
          <w:sz w:val="20"/>
          <w:szCs w:val="20"/>
        </w:rPr>
        <w:t>"Banana"</w:t>
      </w:r>
      <w:r>
        <w:rPr>
          <w:rFonts w:ascii="Consolas" w:hAnsi="Consolas" w:cs="Consolas"/>
          <w:color w:val="000000"/>
          <w:sz w:val="20"/>
          <w:szCs w:val="20"/>
        </w:rPr>
        <w:t xml:space="preserve">, 20), </w:t>
      </w:r>
      <w:r>
        <w:rPr>
          <w:rFonts w:ascii="Consolas" w:hAnsi="Consolas" w:cs="Consolas"/>
          <w:color w:val="2A00FF"/>
          <w:sz w:val="20"/>
          <w:szCs w:val="20"/>
        </w:rPr>
        <w:t>"Banana"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5DD6" w:rsidRDefault="00875DD6" w:rsidP="00875DD6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hm.put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Price(</w:t>
      </w:r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 xml:space="preserve">,  40),  </w:t>
      </w:r>
      <w:r>
        <w:rPr>
          <w:rFonts w:ascii="Consolas" w:hAnsi="Consolas" w:cs="Consolas"/>
          <w:color w:val="2A00FF"/>
          <w:sz w:val="20"/>
          <w:szCs w:val="20"/>
        </w:rPr>
        <w:t>"Apple"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5DD6" w:rsidRDefault="00875DD6" w:rsidP="00875DD6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hm.put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Price(</w:t>
      </w:r>
      <w:r>
        <w:rPr>
          <w:rFonts w:ascii="Consolas" w:hAnsi="Consolas" w:cs="Consolas"/>
          <w:color w:val="2A00FF"/>
          <w:sz w:val="20"/>
          <w:szCs w:val="20"/>
        </w:rPr>
        <w:t>"Orange"</w:t>
      </w:r>
      <w:r>
        <w:rPr>
          <w:rFonts w:ascii="Consolas" w:hAnsi="Consolas" w:cs="Consolas"/>
          <w:color w:val="000000"/>
          <w:sz w:val="20"/>
          <w:szCs w:val="20"/>
        </w:rPr>
        <w:t xml:space="preserve">, 30), </w:t>
      </w:r>
      <w:r>
        <w:rPr>
          <w:rFonts w:ascii="Consolas" w:hAnsi="Consolas" w:cs="Consolas"/>
          <w:color w:val="2A00FF"/>
          <w:sz w:val="20"/>
          <w:szCs w:val="20"/>
        </w:rPr>
        <w:t>"Orange"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5DD6" w:rsidRDefault="00875DD6" w:rsidP="00875DD6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printMap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5DD6" w:rsidRDefault="00875DD6" w:rsidP="00875DD6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Price key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Price(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"Banana"</w:t>
      </w:r>
      <w:r>
        <w:rPr>
          <w:rFonts w:ascii="Consolas" w:hAnsi="Consolas" w:cs="Consolas"/>
          <w:color w:val="000000"/>
          <w:sz w:val="20"/>
          <w:szCs w:val="20"/>
        </w:rPr>
        <w:t>, 20);</w:t>
      </w:r>
    </w:p>
    <w:p w:rsidR="00875DD6" w:rsidRDefault="00875DD6" w:rsidP="00875DD6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"Does key available?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hm.containsKey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key));</w:t>
      </w:r>
    </w:p>
    <w:p w:rsidR="00875DD6" w:rsidRDefault="00875DD6" w:rsidP="00875DD6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5DD6" w:rsidRDefault="00875DD6" w:rsidP="00875DD6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</w:p>
    <w:p w:rsidR="00875DD6" w:rsidRDefault="00875DD6" w:rsidP="00403152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&lt;Price, String&gt; map) {</w:t>
      </w:r>
    </w:p>
    <w:p w:rsidR="00875DD6" w:rsidRDefault="00875DD6" w:rsidP="00875DD6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</w:p>
    <w:p w:rsidR="00875DD6" w:rsidRDefault="00875DD6" w:rsidP="00875DD6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Set&lt;Price&gt; keys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map.keySet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5DD6" w:rsidRDefault="00875DD6" w:rsidP="00875DD6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(Price p : keys) {</w:t>
      </w:r>
    </w:p>
    <w:p w:rsidR="00875DD6" w:rsidRDefault="00875DD6" w:rsidP="00875DD6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 + </w:t>
      </w:r>
      <w:r>
        <w:rPr>
          <w:rFonts w:ascii="Consolas" w:hAnsi="Consolas" w:cs="Consolas"/>
          <w:color w:val="2A00FF"/>
          <w:sz w:val="20"/>
          <w:szCs w:val="20"/>
        </w:rPr>
        <w:t>"==&gt;"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(p));</w:t>
      </w:r>
    </w:p>
    <w:p w:rsidR="00875DD6" w:rsidRDefault="00875DD6" w:rsidP="00875DD6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5DD6" w:rsidRDefault="00875DD6" w:rsidP="00875DD6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5DD6" w:rsidRDefault="00875DD6" w:rsidP="00875DD6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5DD6" w:rsidRDefault="00875DD6" w:rsidP="00875DD6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</w:p>
    <w:p w:rsidR="00875DD6" w:rsidRDefault="00875DD6" w:rsidP="00403152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Price {</w:t>
      </w:r>
    </w:p>
    <w:p w:rsidR="00875DD6" w:rsidRDefault="00875DD6" w:rsidP="00875DD6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5DD6" w:rsidRDefault="00875DD6" w:rsidP="00875DD6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5DD6" w:rsidRDefault="00875DD6" w:rsidP="00875DD6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</w:p>
    <w:p w:rsidR="00875DD6" w:rsidRDefault="00875DD6" w:rsidP="00403152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Price(String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pr) {</w:t>
      </w:r>
    </w:p>
    <w:p w:rsidR="00875DD6" w:rsidRDefault="00875DD6" w:rsidP="00875DD6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itm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5DD6" w:rsidRDefault="00875DD6" w:rsidP="00875DD6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pr;</w:t>
      </w:r>
    </w:p>
    <w:p w:rsidR="00875DD6" w:rsidRDefault="00875DD6" w:rsidP="00875DD6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5DD6" w:rsidRDefault="00875DD6" w:rsidP="00875DD6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//Setter and Getter</w:t>
      </w:r>
    </w:p>
    <w:p w:rsidR="00875DD6" w:rsidRDefault="00875DD6" w:rsidP="00875DD6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</w:p>
    <w:p w:rsidR="00875DD6" w:rsidRDefault="00875DD6" w:rsidP="00403152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75DD6" w:rsidRDefault="00875DD6" w:rsidP="00875DD6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"item: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 price: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5DD6" w:rsidRDefault="00875DD6" w:rsidP="00875DD6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5DD6" w:rsidRDefault="00875DD6" w:rsidP="00875DD6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5DD6" w:rsidRDefault="00875DD6" w:rsidP="00403152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75DD6" w:rsidRDefault="00875DD6" w:rsidP="00875DD6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"In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5DD6" w:rsidRDefault="00875DD6" w:rsidP="00875DD6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875DD6" w:rsidRDefault="00875DD6" w:rsidP="00875DD6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 xml:space="preserve"> * 20;</w:t>
      </w:r>
    </w:p>
    <w:p w:rsidR="00875DD6" w:rsidRDefault="00875DD6" w:rsidP="00875DD6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75DD6" w:rsidRDefault="00875DD6" w:rsidP="00875DD6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75DD6" w:rsidRDefault="00875DD6" w:rsidP="00875DD6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75DD6" w:rsidRDefault="00875DD6" w:rsidP="00875DD6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</w:p>
    <w:p w:rsidR="00875DD6" w:rsidRDefault="00875DD6" w:rsidP="00403152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equals(Object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75DD6" w:rsidRDefault="00875DD6" w:rsidP="00875DD6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 equals"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5DD6" w:rsidRDefault="00875DD6" w:rsidP="00875DD6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instanceof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Price) {</w:t>
      </w:r>
    </w:p>
    <w:p w:rsidR="00875DD6" w:rsidRDefault="00875DD6" w:rsidP="00875DD6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Price pp = (Price) obj;</w:t>
      </w:r>
    </w:p>
    <w:p w:rsidR="00875DD6" w:rsidRDefault="00875DD6" w:rsidP="00875DD6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pp.</w:t>
      </w:r>
      <w:r>
        <w:rPr>
          <w:rFonts w:ascii="Consolas" w:hAnsi="Consolas" w:cs="Consolas"/>
          <w:color w:val="0000C0"/>
          <w:sz w:val="20"/>
          <w:szCs w:val="20"/>
        </w:rPr>
        <w:t>item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pp.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75DD6" w:rsidRDefault="00875DD6" w:rsidP="00875DD6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75DD6" w:rsidRDefault="00875DD6" w:rsidP="00875DD6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03152" w:rsidRDefault="00875DD6" w:rsidP="00875DD6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03152" w:rsidRDefault="00875DD6" w:rsidP="00403152">
      <w:pPr>
        <w:autoSpaceDE w:val="0"/>
        <w:autoSpaceDN w:val="0"/>
        <w:adjustRightInd w:val="0"/>
        <w:ind w:left="21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75DD6" w:rsidRDefault="00403152" w:rsidP="0040315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 w:rsidR="00875DD6">
        <w:rPr>
          <w:rFonts w:ascii="Consolas" w:hAnsi="Consolas" w:cs="Consolas"/>
          <w:color w:val="000000"/>
          <w:sz w:val="20"/>
          <w:szCs w:val="20"/>
        </w:rPr>
        <w:t>}</w:t>
      </w:r>
    </w:p>
    <w:p w:rsidR="00EC28C1" w:rsidRDefault="00EC28C1" w:rsidP="00875DD6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EC28C1" w:rsidRDefault="00EC28C1" w:rsidP="00875DD6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8E4651" w:rsidRPr="00E226A4" w:rsidRDefault="008E4651" w:rsidP="008E4651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4"/>
          <w:szCs w:val="20"/>
        </w:rPr>
      </w:pPr>
      <w:r w:rsidRPr="00E226A4">
        <w:rPr>
          <w:rFonts w:ascii="Consolas" w:hAnsi="Consolas" w:cs="Consolas"/>
          <w:b/>
          <w:color w:val="000000"/>
          <w:sz w:val="24"/>
          <w:szCs w:val="20"/>
        </w:rPr>
        <w:t>10.WAP to sort the object into collection.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8E4651" w:rsidRPr="009C3EE8" w:rsidRDefault="008E4651" w:rsidP="009C3E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TreeMapDemo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E4651" w:rsidRPr="009C3EE8" w:rsidRDefault="008E4651" w:rsidP="009C3EE8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8E4651" w:rsidRPr="008E4651" w:rsidRDefault="008E4651" w:rsidP="008E465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E4651"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 w:rsidRPr="008E4651">
        <w:rPr>
          <w:rFonts w:ascii="Consolas" w:hAnsi="Consolas" w:cs="Consolas"/>
          <w:color w:val="000000"/>
          <w:sz w:val="20"/>
          <w:szCs w:val="20"/>
        </w:rPr>
        <w:t xml:space="preserve"> t = </w:t>
      </w:r>
      <w:r w:rsidRPr="008E465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E465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 w:rsidRPr="008E4651">
        <w:rPr>
          <w:rFonts w:ascii="Consolas" w:hAnsi="Consolas" w:cs="Consolas"/>
          <w:color w:val="000000"/>
          <w:sz w:val="20"/>
          <w:szCs w:val="20"/>
        </w:rPr>
        <w:t>TreeMap</w:t>
      </w:r>
      <w:proofErr w:type="spellEnd"/>
      <w:r w:rsidRPr="008E465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E4651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E465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E465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E4651">
        <w:rPr>
          <w:rFonts w:ascii="Consolas" w:hAnsi="Consolas" w:cs="Consolas"/>
          <w:color w:val="000000"/>
          <w:sz w:val="20"/>
          <w:szCs w:val="20"/>
        </w:rPr>
        <w:t>MyComprator</w:t>
      </w:r>
      <w:proofErr w:type="spellEnd"/>
      <w:r w:rsidRPr="008E4651">
        <w:rPr>
          <w:rFonts w:ascii="Consolas" w:hAnsi="Consolas" w:cs="Consolas"/>
          <w:color w:val="000000"/>
          <w:sz w:val="20"/>
          <w:szCs w:val="20"/>
        </w:rPr>
        <w:t>());</w:t>
      </w:r>
    </w:p>
    <w:p w:rsidR="008E4651" w:rsidRPr="008E4651" w:rsidRDefault="008E4651" w:rsidP="008E465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 w:rsidRPr="008E4651">
        <w:rPr>
          <w:rFonts w:ascii="Consolas" w:hAnsi="Consolas" w:cs="Consolas"/>
          <w:color w:val="000000"/>
          <w:sz w:val="20"/>
          <w:szCs w:val="20"/>
        </w:rPr>
        <w:tab/>
      </w:r>
      <w:r w:rsidRPr="008E465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E4651">
        <w:rPr>
          <w:rFonts w:ascii="Consolas" w:hAnsi="Consolas" w:cs="Consolas"/>
          <w:color w:val="000000"/>
          <w:sz w:val="20"/>
          <w:szCs w:val="20"/>
        </w:rPr>
        <w:t>t.put</w:t>
      </w:r>
      <w:proofErr w:type="spellEnd"/>
      <w:r w:rsidRPr="008E465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E4651">
        <w:rPr>
          <w:rFonts w:ascii="Consolas" w:hAnsi="Consolas" w:cs="Consolas"/>
          <w:color w:val="000000"/>
          <w:sz w:val="20"/>
          <w:szCs w:val="20"/>
        </w:rPr>
        <w:t xml:space="preserve">102, </w:t>
      </w:r>
      <w:r w:rsidRPr="008E4651">
        <w:rPr>
          <w:rFonts w:ascii="Consolas" w:hAnsi="Consolas" w:cs="Consolas"/>
          <w:color w:val="2A00FF"/>
          <w:sz w:val="20"/>
          <w:szCs w:val="20"/>
        </w:rPr>
        <w:t>"ram"</w:t>
      </w:r>
      <w:r w:rsidRPr="008E4651">
        <w:rPr>
          <w:rFonts w:ascii="Consolas" w:hAnsi="Consolas" w:cs="Consolas"/>
          <w:color w:val="000000"/>
          <w:sz w:val="20"/>
          <w:szCs w:val="20"/>
        </w:rPr>
        <w:t>);</w:t>
      </w:r>
    </w:p>
    <w:p w:rsidR="008E4651" w:rsidRPr="008E4651" w:rsidRDefault="008E4651" w:rsidP="008E465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 w:rsidRPr="008E4651">
        <w:rPr>
          <w:rFonts w:ascii="Consolas" w:hAnsi="Consolas" w:cs="Consolas"/>
          <w:color w:val="000000"/>
          <w:sz w:val="20"/>
          <w:szCs w:val="20"/>
        </w:rPr>
        <w:tab/>
      </w:r>
      <w:r w:rsidRPr="008E465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E4651">
        <w:rPr>
          <w:rFonts w:ascii="Consolas" w:hAnsi="Consolas" w:cs="Consolas"/>
          <w:color w:val="000000"/>
          <w:sz w:val="20"/>
          <w:szCs w:val="20"/>
        </w:rPr>
        <w:t>t.put</w:t>
      </w:r>
      <w:proofErr w:type="spellEnd"/>
      <w:r w:rsidRPr="008E465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E4651">
        <w:rPr>
          <w:rFonts w:ascii="Consolas" w:hAnsi="Consolas" w:cs="Consolas"/>
          <w:color w:val="000000"/>
          <w:sz w:val="20"/>
          <w:szCs w:val="20"/>
        </w:rPr>
        <w:t xml:space="preserve">101, </w:t>
      </w:r>
      <w:r w:rsidRPr="008E4651">
        <w:rPr>
          <w:rFonts w:ascii="Consolas" w:hAnsi="Consolas" w:cs="Consolas"/>
          <w:color w:val="2A00FF"/>
          <w:sz w:val="20"/>
          <w:szCs w:val="20"/>
        </w:rPr>
        <w:t>"nit"</w:t>
      </w:r>
      <w:r w:rsidRPr="008E4651">
        <w:rPr>
          <w:rFonts w:ascii="Consolas" w:hAnsi="Consolas" w:cs="Consolas"/>
          <w:color w:val="000000"/>
          <w:sz w:val="20"/>
          <w:szCs w:val="20"/>
        </w:rPr>
        <w:t>);</w:t>
      </w:r>
    </w:p>
    <w:p w:rsidR="008E4651" w:rsidRPr="008E4651" w:rsidRDefault="008E4651" w:rsidP="008E465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 w:rsidRPr="008E4651">
        <w:rPr>
          <w:rFonts w:ascii="Consolas" w:hAnsi="Consolas" w:cs="Consolas"/>
          <w:color w:val="000000"/>
          <w:sz w:val="20"/>
          <w:szCs w:val="20"/>
        </w:rPr>
        <w:tab/>
      </w:r>
      <w:r w:rsidRPr="008E465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E4651">
        <w:rPr>
          <w:rFonts w:ascii="Consolas" w:hAnsi="Consolas" w:cs="Consolas"/>
          <w:color w:val="000000"/>
          <w:sz w:val="20"/>
          <w:szCs w:val="20"/>
        </w:rPr>
        <w:t>t.put</w:t>
      </w:r>
      <w:proofErr w:type="spellEnd"/>
      <w:r w:rsidRPr="008E465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E4651">
        <w:rPr>
          <w:rFonts w:ascii="Consolas" w:hAnsi="Consolas" w:cs="Consolas"/>
          <w:color w:val="000000"/>
          <w:sz w:val="20"/>
          <w:szCs w:val="20"/>
        </w:rPr>
        <w:t xml:space="preserve">104, </w:t>
      </w:r>
      <w:r w:rsidRPr="008E465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8E4651">
        <w:rPr>
          <w:rFonts w:ascii="Consolas" w:hAnsi="Consolas" w:cs="Consolas"/>
          <w:color w:val="2A00FF"/>
          <w:sz w:val="20"/>
          <w:szCs w:val="20"/>
        </w:rPr>
        <w:t>kar</w:t>
      </w:r>
      <w:proofErr w:type="spellEnd"/>
      <w:r w:rsidRPr="008E4651">
        <w:rPr>
          <w:rFonts w:ascii="Consolas" w:hAnsi="Consolas" w:cs="Consolas"/>
          <w:color w:val="2A00FF"/>
          <w:sz w:val="20"/>
          <w:szCs w:val="20"/>
        </w:rPr>
        <w:t>"</w:t>
      </w:r>
      <w:r w:rsidRPr="008E4651">
        <w:rPr>
          <w:rFonts w:ascii="Consolas" w:hAnsi="Consolas" w:cs="Consolas"/>
          <w:color w:val="000000"/>
          <w:sz w:val="20"/>
          <w:szCs w:val="20"/>
        </w:rPr>
        <w:t xml:space="preserve">);         </w:t>
      </w:r>
      <w:r w:rsidRPr="008E4651">
        <w:rPr>
          <w:rFonts w:ascii="Consolas" w:hAnsi="Consolas" w:cs="Consolas"/>
          <w:color w:val="3F7F5F"/>
          <w:sz w:val="20"/>
          <w:szCs w:val="20"/>
        </w:rPr>
        <w:t>//Homogeneous key</w:t>
      </w:r>
    </w:p>
    <w:p w:rsidR="008E4651" w:rsidRDefault="008E4651" w:rsidP="008E465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 w:rsidRPr="008E4651">
        <w:rPr>
          <w:rFonts w:ascii="Consolas" w:hAnsi="Consolas" w:cs="Consolas"/>
          <w:color w:val="000000"/>
          <w:sz w:val="20"/>
          <w:szCs w:val="20"/>
        </w:rPr>
        <w:tab/>
      </w:r>
      <w:r w:rsidRPr="008E4651"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 w:rsidRPr="008E4651">
        <w:rPr>
          <w:rFonts w:ascii="Consolas" w:hAnsi="Consolas" w:cs="Consolas"/>
          <w:color w:val="000000"/>
          <w:sz w:val="20"/>
          <w:szCs w:val="20"/>
        </w:rPr>
        <w:t>t.put</w:t>
      </w:r>
      <w:proofErr w:type="spellEnd"/>
      <w:r w:rsidRPr="008E4651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8E4651">
        <w:rPr>
          <w:rFonts w:ascii="Consolas" w:hAnsi="Consolas" w:cs="Consolas"/>
          <w:color w:val="2A00FF"/>
          <w:sz w:val="20"/>
          <w:szCs w:val="20"/>
        </w:rPr>
        <w:t>"104x"</w:t>
      </w:r>
      <w:r w:rsidRPr="008E4651">
        <w:rPr>
          <w:rFonts w:ascii="Consolas" w:hAnsi="Consolas" w:cs="Consolas"/>
          <w:color w:val="000000"/>
          <w:sz w:val="20"/>
          <w:szCs w:val="20"/>
        </w:rPr>
        <w:t xml:space="preserve">, </w:t>
      </w:r>
      <w:r w:rsidRPr="008E465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Pr="008E4651">
        <w:rPr>
          <w:rFonts w:ascii="Consolas" w:hAnsi="Consolas" w:cs="Consolas"/>
          <w:color w:val="2A00FF"/>
          <w:sz w:val="20"/>
          <w:szCs w:val="20"/>
        </w:rPr>
        <w:t>kar</w:t>
      </w:r>
      <w:proofErr w:type="spellEnd"/>
      <w:r w:rsidRPr="008E4651">
        <w:rPr>
          <w:rFonts w:ascii="Consolas" w:hAnsi="Consolas" w:cs="Consolas"/>
          <w:color w:val="2A00FF"/>
          <w:sz w:val="20"/>
          <w:szCs w:val="20"/>
        </w:rPr>
        <w:t>"</w:t>
      </w:r>
      <w:r w:rsidRPr="008E4651"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//Heterogeneous comparison</w:t>
      </w:r>
    </w:p>
    <w:p w:rsidR="008E4651" w:rsidRDefault="008E4651" w:rsidP="008E465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(t);</w:t>
      </w:r>
    </w:p>
    <w:p w:rsidR="008E4651" w:rsidRDefault="008E4651" w:rsidP="008E465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4651" w:rsidRDefault="008E4651" w:rsidP="008E465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4651" w:rsidRDefault="008E4651" w:rsidP="009C3EE8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MyComprator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8E4651">
        <w:rPr>
          <w:rFonts w:ascii="Consolas" w:hAnsi="Consolas" w:cs="Consolas"/>
          <w:color w:val="000000"/>
          <w:sz w:val="20"/>
          <w:szCs w:val="20"/>
        </w:rPr>
        <w:t>Comparator</w:t>
      </w:r>
      <w:r w:rsidR="009C3EE8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8E4651" w:rsidRDefault="008E4651" w:rsidP="008E465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E4651" w:rsidRDefault="008E4651" w:rsidP="008E465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compare(Object obj1, Object obj2) {</w:t>
      </w:r>
    </w:p>
    <w:p w:rsidR="008E4651" w:rsidRDefault="008E4651" w:rsidP="008E465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s1 = obj1.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4651" w:rsidRDefault="008E4651" w:rsidP="008E465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String s2 = obj2.</w:t>
      </w:r>
      <w:r>
        <w:rPr>
          <w:rFonts w:ascii="Consolas" w:hAnsi="Consolas" w:cs="Consolas"/>
          <w:color w:val="000000"/>
          <w:sz w:val="20"/>
          <w:szCs w:val="20"/>
          <w:highlight w:val="lightGray"/>
        </w:rPr>
        <w:t>toString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8E4651" w:rsidRDefault="008E4651" w:rsidP="008E465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s1.compareTo(s2);</w:t>
      </w:r>
    </w:p>
    <w:p w:rsidR="008E4651" w:rsidRDefault="008E4651" w:rsidP="008E465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//return -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s1.compareTo(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s2);</w:t>
      </w:r>
    </w:p>
    <w:p w:rsidR="008E4651" w:rsidRDefault="008E4651" w:rsidP="008E4651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4651" w:rsidRDefault="008E4651" w:rsidP="008E46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4651" w:rsidRDefault="008E4651" w:rsidP="008E46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8E4651" w:rsidRDefault="008E4651" w:rsidP="008E46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  <w:r w:rsidRPr="008E4651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{101=nit, 102=ram, 104=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104x=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kar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28C1" w:rsidRDefault="00EC28C1" w:rsidP="008E4651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8E4651" w:rsidRPr="00017C3F" w:rsidRDefault="008E4651" w:rsidP="008E4651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4"/>
          <w:szCs w:val="20"/>
        </w:rPr>
      </w:pPr>
      <w:r w:rsidRPr="00017C3F">
        <w:rPr>
          <w:rFonts w:ascii="Consolas" w:hAnsi="Consolas" w:cs="Consolas"/>
          <w:b/>
          <w:color w:val="000000"/>
          <w:sz w:val="24"/>
          <w:szCs w:val="20"/>
        </w:rPr>
        <w:t>11.WAP to sort based on id, name, weight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 {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name,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age,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weight) {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name;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age;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weight;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"("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")"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SortBasedOnName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Comparator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compare(Object o1, Object o2) {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Person p1 = (Person) o1;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Person p2 = (Person) o2;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p1.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.compareTo(p2.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8E4651" w:rsidRDefault="008E4651" w:rsidP="009C3EE8">
      <w:pPr>
        <w:autoSpaceDE w:val="0"/>
        <w:autoSpaceDN w:val="0"/>
        <w:adjustRightInd w:val="0"/>
        <w:ind w:firstLine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SortBasedOnAge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Comparator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compare(Object o1, Object o2) {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Person p1 = (Person) o1;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Person p2 = (Person) o2;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p1.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 - p2.</w:t>
      </w:r>
      <w:r>
        <w:rPr>
          <w:rFonts w:ascii="Consolas" w:hAnsi="Consolas" w:cs="Consolas"/>
          <w:color w:val="0000C0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SortBasedOnWeight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Comparator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@Override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compare(Object o1, Object o2) {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Person p1 = (Person) o1;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Person p2 = (Person) o2;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((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) p1.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 xml:space="preserve"> - p2.</w:t>
      </w:r>
      <w:r>
        <w:rPr>
          <w:rFonts w:ascii="Consolas" w:hAnsi="Consolas" w:cs="Consolas"/>
          <w:color w:val="0000C0"/>
          <w:sz w:val="20"/>
          <w:szCs w:val="20"/>
        </w:rPr>
        <w:t>weight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Manager8 {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852FC" w:rsidRDefault="008E4651" w:rsidP="008E46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Person[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x = { </w:t>
      </w:r>
    </w:p>
    <w:p w:rsidR="008E4651" w:rsidRDefault="003852FC" w:rsidP="003852FC">
      <w:pPr>
        <w:autoSpaceDE w:val="0"/>
        <w:autoSpaceDN w:val="0"/>
        <w:adjustRightInd w:val="0"/>
        <w:ind w:left="21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 w:rsidR="008E465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 w:rsidR="008E4651">
        <w:rPr>
          <w:rFonts w:ascii="Consolas" w:hAnsi="Consolas" w:cs="Consolas"/>
          <w:color w:val="000000"/>
          <w:sz w:val="20"/>
          <w:szCs w:val="20"/>
        </w:rPr>
        <w:t xml:space="preserve"> Person(</w:t>
      </w:r>
      <w:r w:rsidR="008E4651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8E4651">
        <w:rPr>
          <w:rFonts w:ascii="Consolas" w:hAnsi="Consolas" w:cs="Consolas"/>
          <w:color w:val="2A00FF"/>
          <w:sz w:val="20"/>
          <w:szCs w:val="20"/>
        </w:rPr>
        <w:t>Ramu</w:t>
      </w:r>
      <w:proofErr w:type="spellEnd"/>
      <w:r w:rsidR="008E4651">
        <w:rPr>
          <w:rFonts w:ascii="Consolas" w:hAnsi="Consolas" w:cs="Consolas"/>
          <w:color w:val="2A00FF"/>
          <w:sz w:val="20"/>
          <w:szCs w:val="20"/>
        </w:rPr>
        <w:t>"</w:t>
      </w:r>
      <w:r w:rsidR="008E4651">
        <w:rPr>
          <w:rFonts w:ascii="Consolas" w:hAnsi="Consolas" w:cs="Consolas"/>
          <w:color w:val="000000"/>
          <w:sz w:val="20"/>
          <w:szCs w:val="20"/>
        </w:rPr>
        <w:t>, 22, 55.09),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"Poonam"</w:t>
      </w:r>
      <w:r>
        <w:rPr>
          <w:rFonts w:ascii="Consolas" w:hAnsi="Consolas" w:cs="Consolas"/>
          <w:color w:val="000000"/>
          <w:sz w:val="20"/>
          <w:szCs w:val="20"/>
        </w:rPr>
        <w:t>, 4, 35.09),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Aukesh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, 67, 05.88),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"Khushboo"</w:t>
      </w:r>
      <w:r>
        <w:rPr>
          <w:rFonts w:ascii="Consolas" w:hAnsi="Consolas" w:cs="Consolas"/>
          <w:color w:val="000000"/>
          <w:sz w:val="20"/>
          <w:szCs w:val="20"/>
        </w:rPr>
        <w:t>, 23, 50.09),</w:t>
      </w:r>
    </w:p>
    <w:p w:rsidR="003852FC" w:rsidRDefault="008E4651" w:rsidP="008E46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Person(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Babita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, 89, 25.09) </w:t>
      </w:r>
    </w:p>
    <w:p w:rsidR="008E4651" w:rsidRDefault="008E4651" w:rsidP="003852FC">
      <w:pPr>
        <w:autoSpaceDE w:val="0"/>
        <w:autoSpaceDN w:val="0"/>
        <w:adjustRightInd w:val="0"/>
        <w:ind w:left="2160" w:firstLine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};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"your Data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(x));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E4651" w:rsidRP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E4651">
        <w:rPr>
          <w:rFonts w:ascii="Consolas" w:hAnsi="Consolas" w:cs="Consolas"/>
          <w:color w:val="000000"/>
          <w:sz w:val="20"/>
          <w:szCs w:val="20"/>
        </w:rPr>
        <w:t>Arrays.</w:t>
      </w:r>
      <w:r w:rsidRPr="008E4651"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 w:rsidRPr="008E4651">
        <w:rPr>
          <w:rFonts w:ascii="Consolas" w:hAnsi="Consolas" w:cs="Consolas"/>
          <w:color w:val="000000"/>
          <w:sz w:val="20"/>
          <w:szCs w:val="20"/>
        </w:rPr>
        <w:t xml:space="preserve">(x, </w:t>
      </w:r>
      <w:r w:rsidRPr="008E465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E465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E4651">
        <w:rPr>
          <w:rFonts w:ascii="Consolas" w:hAnsi="Consolas" w:cs="Consolas"/>
          <w:color w:val="000000"/>
          <w:sz w:val="20"/>
          <w:szCs w:val="20"/>
        </w:rPr>
        <w:t>Person.SortBasedOnName</w:t>
      </w:r>
      <w:proofErr w:type="spellEnd"/>
      <w:r w:rsidRPr="008E4651">
        <w:rPr>
          <w:rFonts w:ascii="Consolas" w:hAnsi="Consolas" w:cs="Consolas"/>
          <w:color w:val="000000"/>
          <w:sz w:val="20"/>
          <w:szCs w:val="20"/>
        </w:rPr>
        <w:t>());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"Based on Name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(x));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E4651" w:rsidRP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E4651">
        <w:rPr>
          <w:rFonts w:ascii="Consolas" w:hAnsi="Consolas" w:cs="Consolas"/>
          <w:color w:val="000000"/>
          <w:sz w:val="20"/>
          <w:szCs w:val="20"/>
        </w:rPr>
        <w:t>Arrays.</w:t>
      </w:r>
      <w:r w:rsidRPr="008E4651"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 w:rsidRPr="008E4651">
        <w:rPr>
          <w:rFonts w:ascii="Consolas" w:hAnsi="Consolas" w:cs="Consolas"/>
          <w:color w:val="000000"/>
          <w:sz w:val="20"/>
          <w:szCs w:val="20"/>
        </w:rPr>
        <w:t xml:space="preserve">(x, </w:t>
      </w:r>
      <w:r w:rsidRPr="008E465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E465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E4651">
        <w:rPr>
          <w:rFonts w:ascii="Consolas" w:hAnsi="Consolas" w:cs="Consolas"/>
          <w:color w:val="000000"/>
          <w:sz w:val="20"/>
          <w:szCs w:val="20"/>
        </w:rPr>
        <w:t>Person.SortBasedOnAge</w:t>
      </w:r>
      <w:proofErr w:type="spellEnd"/>
      <w:r w:rsidRPr="008E4651">
        <w:rPr>
          <w:rFonts w:ascii="Consolas" w:hAnsi="Consolas" w:cs="Consolas"/>
          <w:color w:val="000000"/>
          <w:sz w:val="20"/>
          <w:szCs w:val="20"/>
        </w:rPr>
        <w:t>());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"Based on Age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(x));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8E4651" w:rsidRP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8E4651">
        <w:rPr>
          <w:rFonts w:ascii="Consolas" w:hAnsi="Consolas" w:cs="Consolas"/>
          <w:color w:val="000000"/>
          <w:sz w:val="20"/>
          <w:szCs w:val="20"/>
        </w:rPr>
        <w:t>Arrays.</w:t>
      </w:r>
      <w:r w:rsidRPr="008E4651">
        <w:rPr>
          <w:rFonts w:ascii="Consolas" w:hAnsi="Consolas" w:cs="Consolas"/>
          <w:i/>
          <w:iCs/>
          <w:color w:val="000000"/>
          <w:sz w:val="20"/>
          <w:szCs w:val="20"/>
        </w:rPr>
        <w:t>sort</w:t>
      </w:r>
      <w:proofErr w:type="spellEnd"/>
      <w:r w:rsidRPr="008E4651">
        <w:rPr>
          <w:rFonts w:ascii="Consolas" w:hAnsi="Consolas" w:cs="Consolas"/>
          <w:color w:val="000000"/>
          <w:sz w:val="20"/>
          <w:szCs w:val="20"/>
        </w:rPr>
        <w:t xml:space="preserve">(x, </w:t>
      </w:r>
      <w:r w:rsidRPr="008E4651"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 w:rsidRPr="008E4651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8E4651">
        <w:rPr>
          <w:rFonts w:ascii="Consolas" w:hAnsi="Consolas" w:cs="Consolas"/>
          <w:color w:val="000000"/>
          <w:sz w:val="20"/>
          <w:szCs w:val="20"/>
        </w:rPr>
        <w:t>Person.SortBasedOnWeight</w:t>
      </w:r>
      <w:proofErr w:type="spellEnd"/>
      <w:r w:rsidRPr="008E4651">
        <w:rPr>
          <w:rFonts w:ascii="Consolas" w:hAnsi="Consolas" w:cs="Consolas"/>
          <w:color w:val="000000"/>
          <w:sz w:val="20"/>
          <w:szCs w:val="20"/>
        </w:rPr>
        <w:t>());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"Based on Weight :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(x));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E4651" w:rsidRDefault="008E4651" w:rsidP="008E46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26A4" w:rsidRDefault="00E226A4" w:rsidP="008E46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Output:</w:t>
      </w:r>
    </w:p>
    <w:p w:rsidR="00E226A4" w:rsidRDefault="00E226A4" w:rsidP="00E226A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your Data : [(Ramu,22,55.09), (Poonam,4,35.09), (Aukesh,67,5.88), (Khushboo,23,50.09), (Babita,89,25.09)]</w:t>
      </w:r>
    </w:p>
    <w:p w:rsidR="00E226A4" w:rsidRDefault="00E226A4" w:rsidP="00E226A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Based on Name : [(Aukesh,67,5.88), (Babita,89,25.09), (Khushboo,23,50.09), (Poonam,4,35.09), (Ramu,22,55.09)]</w:t>
      </w:r>
    </w:p>
    <w:p w:rsidR="00E226A4" w:rsidRDefault="00E226A4" w:rsidP="00E226A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Based on Age : [(Poonam,4,35.09), (Ramu,22,55.09), (Khushboo,23,50.09), (Aukesh,67,5.88), (Babita,89,25.09)]</w:t>
      </w:r>
    </w:p>
    <w:p w:rsidR="00E226A4" w:rsidRDefault="00E226A4" w:rsidP="00E226A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Based on Weight : [(Aukesh,67,5.88), (Babita,89,25.09), (Poonam,4,35.09), (Khushboo,23,50.09), (Ramu,22,55.09)]</w:t>
      </w:r>
    </w:p>
    <w:p w:rsidR="00E226A4" w:rsidRDefault="00E226A4" w:rsidP="008E46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E226A4" w:rsidRDefault="00E226A4" w:rsidP="008E4651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E226A4" w:rsidRPr="00017C3F" w:rsidRDefault="00E226A4" w:rsidP="008E4651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4"/>
          <w:szCs w:val="20"/>
        </w:rPr>
      </w:pPr>
      <w:r w:rsidRPr="00017C3F">
        <w:rPr>
          <w:rFonts w:ascii="Consolas" w:hAnsi="Consolas" w:cs="Consolas"/>
          <w:b/>
          <w:color w:val="000000"/>
          <w:sz w:val="24"/>
          <w:szCs w:val="20"/>
        </w:rPr>
        <w:t>12.WAP to create own custom Immutable class:</w:t>
      </w:r>
    </w:p>
    <w:p w:rsidR="00E226A4" w:rsidRDefault="00E226A4" w:rsidP="00E226A4">
      <w:pPr>
        <w:autoSpaceDE w:val="0"/>
        <w:autoSpaceDN w:val="0"/>
        <w:adjustRightInd w:val="0"/>
        <w:ind w:left="72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226A4" w:rsidRDefault="00E226A4" w:rsidP="009C3EE8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 {</w:t>
      </w:r>
    </w:p>
    <w:p w:rsidR="00E226A4" w:rsidRDefault="00E226A4" w:rsidP="00E226A4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26A4" w:rsidRDefault="00E226A4" w:rsidP="00E226A4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</w:p>
    <w:p w:rsidR="00E226A4" w:rsidRDefault="00E226A4" w:rsidP="009C3EE8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26A4" w:rsidRDefault="00E226A4" w:rsidP="00E226A4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26A4" w:rsidRDefault="00E226A4" w:rsidP="00E226A4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26A4" w:rsidRDefault="00E226A4" w:rsidP="00E226A4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26A4" w:rsidRDefault="00E226A4" w:rsidP="009C3EE8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Test modify(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 w:rsidR="009C3EE8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226A4" w:rsidRDefault="00E226A4" w:rsidP="009C3EE8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)</w:t>
      </w:r>
      <w:r w:rsidR="009C3EE8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226A4" w:rsidRDefault="00E226A4" w:rsidP="00E226A4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26A4" w:rsidRDefault="00E226A4" w:rsidP="009C3EE8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 w:rsidR="009C3EE8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 w:rsidR="009C3EE8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E226A4" w:rsidRDefault="00E226A4" w:rsidP="00E226A4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Test(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26A4" w:rsidRDefault="00E226A4" w:rsidP="00E226A4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26A4" w:rsidRDefault="00E226A4" w:rsidP="00E226A4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26A4" w:rsidRDefault="00E226A4" w:rsidP="00E226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26A4" w:rsidRDefault="00E226A4" w:rsidP="00E226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E226A4" w:rsidRDefault="00E226A4" w:rsidP="00E226A4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</w:p>
    <w:p w:rsidR="00E226A4" w:rsidRDefault="00E226A4" w:rsidP="009C3EE8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TestClient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 {</w:t>
      </w:r>
    </w:p>
    <w:p w:rsidR="00E226A4" w:rsidRDefault="00E226A4" w:rsidP="009C3EE8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26A4" w:rsidRDefault="00E226A4" w:rsidP="00E226A4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 t1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Test(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12);</w:t>
      </w:r>
    </w:p>
    <w:p w:rsidR="00E226A4" w:rsidRDefault="00E226A4" w:rsidP="00E226A4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26A4" w:rsidRDefault="00E226A4" w:rsidP="00E226A4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 t2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t1.modify(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15);</w:t>
      </w:r>
    </w:p>
    <w:p w:rsidR="00E226A4" w:rsidRDefault="00E226A4" w:rsidP="00E226A4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Test t3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t1.modify(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12);</w:t>
      </w:r>
    </w:p>
    <w:p w:rsidR="00E226A4" w:rsidRDefault="00E226A4" w:rsidP="00E226A4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26A4" w:rsidRDefault="00E226A4" w:rsidP="00E226A4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(t1==t2); </w:t>
      </w:r>
      <w:r>
        <w:rPr>
          <w:rFonts w:ascii="Consolas" w:hAnsi="Consolas" w:cs="Consolas"/>
          <w:color w:val="3F7F5F"/>
          <w:sz w:val="20"/>
          <w:szCs w:val="20"/>
        </w:rPr>
        <w:t>//false</w:t>
      </w:r>
    </w:p>
    <w:p w:rsidR="00E226A4" w:rsidRDefault="00E226A4" w:rsidP="00E226A4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(t1==t3); </w:t>
      </w:r>
      <w:r>
        <w:rPr>
          <w:rFonts w:ascii="Consolas" w:hAnsi="Consolas" w:cs="Consolas"/>
          <w:color w:val="3F7F5F"/>
          <w:sz w:val="20"/>
          <w:szCs w:val="20"/>
        </w:rPr>
        <w:t>//true</w:t>
      </w:r>
    </w:p>
    <w:p w:rsidR="00E226A4" w:rsidRDefault="00E226A4" w:rsidP="00E226A4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26A4" w:rsidRDefault="00E226A4" w:rsidP="00E226A4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26A4" w:rsidRDefault="00E226A4" w:rsidP="00E226A4">
      <w:pPr>
        <w:autoSpaceDE w:val="0"/>
        <w:autoSpaceDN w:val="0"/>
        <w:adjustRightInd w:val="0"/>
        <w:ind w:left="720" w:firstLine="720"/>
        <w:rPr>
          <w:rFonts w:ascii="Consolas" w:hAnsi="Consolas" w:cs="Consolas"/>
          <w:color w:val="000000"/>
          <w:sz w:val="20"/>
          <w:szCs w:val="20"/>
        </w:rPr>
      </w:pPr>
    </w:p>
    <w:p w:rsidR="00E226A4" w:rsidRDefault="00E226A4" w:rsidP="00E226A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OUTPUT: false</w:t>
      </w:r>
    </w:p>
    <w:p w:rsidR="00E226A4" w:rsidRDefault="00E226A4" w:rsidP="00E226A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True</w:t>
      </w:r>
    </w:p>
    <w:p w:rsidR="00E226A4" w:rsidRDefault="00E226A4" w:rsidP="00E226A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E226A4" w:rsidRPr="00017C3F" w:rsidRDefault="00E226A4" w:rsidP="00E226A4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0"/>
          <w:szCs w:val="20"/>
        </w:rPr>
      </w:pPr>
      <w:r w:rsidRPr="00017C3F">
        <w:rPr>
          <w:rFonts w:ascii="Consolas" w:hAnsi="Consolas" w:cs="Consolas"/>
          <w:b/>
          <w:color w:val="000000"/>
          <w:sz w:val="20"/>
          <w:szCs w:val="20"/>
        </w:rPr>
        <w:t>Another example</w:t>
      </w:r>
    </w:p>
    <w:p w:rsidR="00E226A4" w:rsidRDefault="00E226A4" w:rsidP="00E226A4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E226A4" w:rsidRDefault="00E226A4" w:rsidP="00E226A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Employee {</w:t>
      </w:r>
    </w:p>
    <w:p w:rsidR="00E226A4" w:rsidRDefault="00E226A4" w:rsidP="00E226A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pancardNumber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26A4" w:rsidRDefault="00E226A4" w:rsidP="00E226A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226A4" w:rsidRDefault="00E226A4" w:rsidP="00E226A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Employee(String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pancardNumber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26A4" w:rsidRDefault="00E226A4" w:rsidP="00E226A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pancardNumber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pancardNumber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26A4" w:rsidRDefault="00E226A4" w:rsidP="00E226A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26A4" w:rsidRDefault="00E226A4" w:rsidP="00E226A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E226A4" w:rsidRDefault="00E226A4" w:rsidP="00E226A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getPancardNumber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E226A4" w:rsidRDefault="00E226A4" w:rsidP="00E226A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pancardNumber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226A4" w:rsidRDefault="00E226A4" w:rsidP="00E226A4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26A4" w:rsidRDefault="00E226A4" w:rsidP="00E226A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26A4" w:rsidRDefault="00E226A4" w:rsidP="00E226A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E226A4" w:rsidRDefault="00E226A4" w:rsidP="00E226A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E226A4" w:rsidRDefault="00E226A4" w:rsidP="00E226A4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E226A4" w:rsidRDefault="00E226A4" w:rsidP="00747196">
      <w:pPr>
        <w:autoSpaceDE w:val="0"/>
        <w:autoSpaceDN w:val="0"/>
        <w:adjustRightInd w:val="0"/>
        <w:ind w:left="216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EmployeeUser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226A4" w:rsidRDefault="00E226A4" w:rsidP="00747196">
      <w:pPr>
        <w:autoSpaceDE w:val="0"/>
        <w:autoSpaceDN w:val="0"/>
        <w:adjustRightInd w:val="0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226A4" w:rsidRDefault="00E226A4" w:rsidP="00E226A4">
      <w:pPr>
        <w:autoSpaceDE w:val="0"/>
        <w:autoSpaceDN w:val="0"/>
        <w:adjustRightInd w:val="0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e1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"12345"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26A4" w:rsidRDefault="00E226A4" w:rsidP="00E226A4">
      <w:pPr>
        <w:autoSpaceDE w:val="0"/>
        <w:autoSpaceDN w:val="0"/>
        <w:adjustRightInd w:val="0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e1.getPancardNumber());</w:t>
      </w:r>
    </w:p>
    <w:p w:rsidR="00E226A4" w:rsidRDefault="00E226A4" w:rsidP="00E226A4">
      <w:pPr>
        <w:autoSpaceDE w:val="0"/>
        <w:autoSpaceDN w:val="0"/>
        <w:adjustRightInd w:val="0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Employee e2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Employee(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"9999"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226A4" w:rsidRDefault="00E226A4" w:rsidP="00E226A4">
      <w:pPr>
        <w:autoSpaceDE w:val="0"/>
        <w:autoSpaceDN w:val="0"/>
        <w:adjustRightInd w:val="0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//e2.pancardNumber = "11111"; we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cant</w:t>
      </w:r>
      <w:proofErr w:type="spellEnd"/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perform any change</w:t>
      </w:r>
    </w:p>
    <w:p w:rsidR="00E226A4" w:rsidRDefault="00E226A4" w:rsidP="00E226A4">
      <w:pPr>
        <w:autoSpaceDE w:val="0"/>
        <w:autoSpaceDN w:val="0"/>
        <w:adjustRightInd w:val="0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e2.getPancardNumber());</w:t>
      </w:r>
    </w:p>
    <w:p w:rsidR="00E226A4" w:rsidRDefault="00E226A4" w:rsidP="00E226A4">
      <w:pPr>
        <w:autoSpaceDE w:val="0"/>
        <w:autoSpaceDN w:val="0"/>
        <w:adjustRightInd w:val="0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226A4" w:rsidRDefault="00E226A4" w:rsidP="00E226A4">
      <w:pPr>
        <w:autoSpaceDE w:val="0"/>
        <w:autoSpaceDN w:val="0"/>
        <w:adjustRightInd w:val="0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e1.equals(e2));</w:t>
      </w:r>
    </w:p>
    <w:p w:rsidR="00E226A4" w:rsidRDefault="00E226A4" w:rsidP="00E226A4">
      <w:pPr>
        <w:autoSpaceDE w:val="0"/>
        <w:autoSpaceDN w:val="0"/>
        <w:adjustRightInd w:val="0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(e1==e2);</w:t>
      </w:r>
    </w:p>
    <w:p w:rsidR="00E226A4" w:rsidRDefault="00E226A4" w:rsidP="00E226A4">
      <w:pPr>
        <w:autoSpaceDE w:val="0"/>
        <w:autoSpaceDN w:val="0"/>
        <w:adjustRightInd w:val="0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e1.hashCode());</w:t>
      </w:r>
    </w:p>
    <w:p w:rsidR="00E226A4" w:rsidRDefault="00E226A4" w:rsidP="00E226A4">
      <w:pPr>
        <w:autoSpaceDE w:val="0"/>
        <w:autoSpaceDN w:val="0"/>
        <w:adjustRightInd w:val="0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e2.hashCode());</w:t>
      </w:r>
    </w:p>
    <w:p w:rsidR="00E226A4" w:rsidRDefault="00E226A4" w:rsidP="00E226A4">
      <w:pPr>
        <w:autoSpaceDE w:val="0"/>
        <w:autoSpaceDN w:val="0"/>
        <w:adjustRightInd w:val="0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226A4" w:rsidRDefault="00E226A4" w:rsidP="00E226A4">
      <w:pPr>
        <w:autoSpaceDE w:val="0"/>
        <w:autoSpaceDN w:val="0"/>
        <w:adjustRightInd w:val="0"/>
        <w:ind w:left="21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226A4" w:rsidRDefault="00E226A4" w:rsidP="00E226A4">
      <w:pPr>
        <w:autoSpaceDE w:val="0"/>
        <w:autoSpaceDN w:val="0"/>
        <w:adjustRightInd w:val="0"/>
        <w:ind w:left="2160"/>
        <w:rPr>
          <w:rFonts w:ascii="Consolas" w:hAnsi="Consolas" w:cs="Consolas"/>
          <w:color w:val="000000"/>
          <w:sz w:val="20"/>
          <w:szCs w:val="20"/>
        </w:rPr>
      </w:pPr>
    </w:p>
    <w:p w:rsidR="00E226A4" w:rsidRDefault="007F5422" w:rsidP="007F542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OUTPUT:</w:t>
      </w:r>
      <w:r w:rsidR="00E226A4">
        <w:rPr>
          <w:rFonts w:ascii="Consolas" w:hAnsi="Consolas" w:cs="Consolas"/>
          <w:color w:val="000000"/>
          <w:sz w:val="20"/>
          <w:szCs w:val="20"/>
        </w:rPr>
        <w:t>12345</w:t>
      </w:r>
    </w:p>
    <w:p w:rsidR="00E226A4" w:rsidRDefault="00E226A4" w:rsidP="00E226A4">
      <w:pPr>
        <w:autoSpaceDE w:val="0"/>
        <w:autoSpaceDN w:val="0"/>
        <w:adjustRightInd w:val="0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9999</w:t>
      </w:r>
    </w:p>
    <w:p w:rsidR="00E226A4" w:rsidRDefault="00E226A4" w:rsidP="00E226A4">
      <w:pPr>
        <w:autoSpaceDE w:val="0"/>
        <w:autoSpaceDN w:val="0"/>
        <w:adjustRightInd w:val="0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false</w:t>
      </w:r>
    </w:p>
    <w:p w:rsidR="00E226A4" w:rsidRDefault="00E226A4" w:rsidP="00E226A4">
      <w:pPr>
        <w:autoSpaceDE w:val="0"/>
        <w:autoSpaceDN w:val="0"/>
        <w:adjustRightInd w:val="0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false</w:t>
      </w:r>
    </w:p>
    <w:p w:rsidR="00E226A4" w:rsidRDefault="00E226A4" w:rsidP="00E226A4">
      <w:pPr>
        <w:autoSpaceDE w:val="0"/>
        <w:autoSpaceDN w:val="0"/>
        <w:adjustRightInd w:val="0"/>
        <w:ind w:left="216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31168322</w:t>
      </w:r>
    </w:p>
    <w:p w:rsidR="00E226A4" w:rsidRDefault="00E226A4" w:rsidP="00E226A4">
      <w:pPr>
        <w:autoSpaceDE w:val="0"/>
        <w:autoSpaceDN w:val="0"/>
        <w:adjustRightInd w:val="0"/>
        <w:ind w:left="216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17225372</w:t>
      </w:r>
    </w:p>
    <w:p w:rsidR="001F7A0C" w:rsidRDefault="001F7A0C" w:rsidP="00E226A4">
      <w:pPr>
        <w:autoSpaceDE w:val="0"/>
        <w:autoSpaceDN w:val="0"/>
        <w:adjustRightInd w:val="0"/>
        <w:ind w:left="2160"/>
        <w:rPr>
          <w:rFonts w:ascii="Consolas" w:hAnsi="Consolas" w:cs="Consolas"/>
          <w:color w:val="000000"/>
          <w:sz w:val="20"/>
          <w:szCs w:val="20"/>
        </w:rPr>
      </w:pPr>
    </w:p>
    <w:p w:rsidR="001F7A0C" w:rsidRPr="00017C3F" w:rsidRDefault="001F7A0C" w:rsidP="001F7A0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4"/>
          <w:szCs w:val="20"/>
        </w:rPr>
      </w:pPr>
      <w:r w:rsidRPr="00017C3F">
        <w:rPr>
          <w:rFonts w:ascii="Consolas" w:hAnsi="Consolas" w:cs="Consolas"/>
          <w:b/>
          <w:color w:val="000000"/>
          <w:sz w:val="24"/>
          <w:szCs w:val="20"/>
        </w:rPr>
        <w:t>13. WAP to create singleton object without thread safety.</w:t>
      </w:r>
    </w:p>
    <w:p w:rsidR="001F7A0C" w:rsidRDefault="001F7A0C" w:rsidP="001F7A0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1F7A0C" w:rsidRDefault="001F7A0C" w:rsidP="001F7A0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1F7A0C" w:rsidRDefault="001F7A0C" w:rsidP="001F7A0C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F7A0C" w:rsidRDefault="001F7A0C" w:rsidP="001F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SingletonWithoutThreadSafety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F7A0C" w:rsidRDefault="001F7A0C" w:rsidP="001F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F7A0C" w:rsidRDefault="001F7A0C" w:rsidP="001F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SingletonWithoutThreadSafety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A0C" w:rsidRDefault="001F7A0C" w:rsidP="001F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F7A0C" w:rsidRDefault="001F7A0C" w:rsidP="001F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SingletonWithoutThreadSafety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F7A0C" w:rsidRDefault="001F7A0C" w:rsidP="001F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A0C" w:rsidRDefault="001F7A0C" w:rsidP="001F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A0C" w:rsidRDefault="001F7A0C" w:rsidP="001F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F7A0C" w:rsidRDefault="001F7A0C" w:rsidP="001F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SingletonWithoutThreadSafety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1F7A0C" w:rsidRDefault="001F7A0C" w:rsidP="001F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7A0C" w:rsidRDefault="001F7A0C" w:rsidP="001F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instance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SingletonWithoutThreadSafety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F7A0C" w:rsidRDefault="001F7A0C" w:rsidP="001F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A0C" w:rsidRDefault="001F7A0C" w:rsidP="001F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A0C" w:rsidRDefault="001F7A0C" w:rsidP="001F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A0C" w:rsidRDefault="001F7A0C" w:rsidP="001F7A0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7A0C" w:rsidRDefault="001F7A0C" w:rsidP="001F7A0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1F7A0C" w:rsidRPr="00017C3F" w:rsidRDefault="001F7A0C" w:rsidP="001F7A0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20"/>
        </w:rPr>
      </w:pPr>
      <w:r w:rsidRPr="00017C3F">
        <w:rPr>
          <w:rFonts w:ascii="Consolas" w:hAnsi="Consolas" w:cs="Consolas"/>
          <w:b/>
          <w:color w:val="000000"/>
          <w:szCs w:val="20"/>
        </w:rPr>
        <w:t>With thread safety</w:t>
      </w:r>
    </w:p>
    <w:p w:rsidR="001F7A0C" w:rsidRDefault="001F7A0C" w:rsidP="001F7A0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1F7A0C" w:rsidRDefault="001F7A0C" w:rsidP="001F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SingletonWithThreadSafety</w:t>
      </w:r>
      <w:proofErr w:type="spellEnd"/>
    </w:p>
    <w:p w:rsidR="001F7A0C" w:rsidRDefault="001F7A0C" w:rsidP="001F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1F7A0C" w:rsidRDefault="001F7A0C" w:rsidP="001F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SingletonWithThreadSafety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A0C" w:rsidRDefault="001F7A0C" w:rsidP="001F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A0C" w:rsidRDefault="001F7A0C" w:rsidP="001F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Object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mutex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Object();</w:t>
      </w:r>
    </w:p>
    <w:p w:rsidR="001F7A0C" w:rsidRDefault="001F7A0C" w:rsidP="001F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A0C" w:rsidRDefault="001F7A0C" w:rsidP="001F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SingletonWithThreadSafety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F7A0C" w:rsidRDefault="001F7A0C" w:rsidP="001F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7A0C" w:rsidRDefault="001F7A0C" w:rsidP="001F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7A0C" w:rsidRDefault="001F7A0C" w:rsidP="001F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A0C" w:rsidRDefault="001F7A0C" w:rsidP="001F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1F7A0C" w:rsidRDefault="001F7A0C" w:rsidP="001F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SingletonWithThreadSafety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:rsidR="001F7A0C" w:rsidRDefault="001F7A0C" w:rsidP="001F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7A0C" w:rsidRDefault="001F7A0C" w:rsidP="001F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1F7A0C" w:rsidRDefault="001F7A0C" w:rsidP="001F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7A0C" w:rsidRDefault="001F7A0C" w:rsidP="001F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synchronized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mutex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achiving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thread safety</w:t>
      </w:r>
    </w:p>
    <w:p w:rsidR="001F7A0C" w:rsidRDefault="001F7A0C" w:rsidP="001F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1F7A0C" w:rsidRDefault="001F7A0C" w:rsidP="001F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SingletonWithThreadSafety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F7A0C" w:rsidRDefault="001F7A0C" w:rsidP="001F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A0C" w:rsidRDefault="001F7A0C" w:rsidP="001F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A0C" w:rsidRDefault="001F7A0C" w:rsidP="001F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instance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7A0C" w:rsidRDefault="001F7A0C" w:rsidP="001F7A0C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7A0C" w:rsidRDefault="001F7A0C" w:rsidP="001F7A0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48CB" w:rsidRDefault="003048CB" w:rsidP="001F7A0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20"/>
        </w:rPr>
      </w:pPr>
    </w:p>
    <w:p w:rsidR="003048CB" w:rsidRDefault="003048CB" w:rsidP="001F7A0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20"/>
        </w:rPr>
      </w:pPr>
    </w:p>
    <w:p w:rsidR="003048CB" w:rsidRDefault="003048CB" w:rsidP="001F7A0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20"/>
        </w:rPr>
      </w:pPr>
    </w:p>
    <w:p w:rsidR="00EC28C1" w:rsidRDefault="00EC28C1" w:rsidP="001F7A0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20"/>
        </w:rPr>
      </w:pPr>
    </w:p>
    <w:p w:rsidR="00EC28C1" w:rsidRDefault="00EC28C1" w:rsidP="001F7A0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20"/>
        </w:rPr>
      </w:pPr>
    </w:p>
    <w:p w:rsidR="00EC28C1" w:rsidRDefault="00EC28C1" w:rsidP="001F7A0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20"/>
        </w:rPr>
      </w:pPr>
    </w:p>
    <w:p w:rsidR="00EC28C1" w:rsidRDefault="00EC28C1" w:rsidP="001F7A0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20"/>
        </w:rPr>
      </w:pPr>
    </w:p>
    <w:p w:rsidR="00EC28C1" w:rsidRDefault="00EC28C1" w:rsidP="001F7A0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20"/>
        </w:rPr>
      </w:pPr>
    </w:p>
    <w:p w:rsidR="00EC28C1" w:rsidRDefault="00EC28C1" w:rsidP="001F7A0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20"/>
        </w:rPr>
      </w:pPr>
    </w:p>
    <w:p w:rsidR="00EC28C1" w:rsidRDefault="00EC28C1" w:rsidP="001F7A0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20"/>
        </w:rPr>
      </w:pPr>
    </w:p>
    <w:p w:rsidR="003048CB" w:rsidRDefault="003048CB" w:rsidP="001F7A0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20"/>
        </w:rPr>
      </w:pPr>
    </w:p>
    <w:p w:rsidR="003048CB" w:rsidRDefault="003048CB" w:rsidP="001F7A0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20"/>
        </w:rPr>
      </w:pPr>
      <w:r w:rsidRPr="003048CB">
        <w:rPr>
          <w:rFonts w:ascii="Consolas" w:hAnsi="Consolas" w:cs="Consolas"/>
          <w:b/>
          <w:color w:val="000000"/>
          <w:szCs w:val="20"/>
        </w:rPr>
        <w:t>WAP to create five objects for any class</w:t>
      </w:r>
    </w:p>
    <w:p w:rsidR="003048CB" w:rsidRDefault="003048CB" w:rsidP="003048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 </w:t>
      </w:r>
    </w:p>
    <w:p w:rsidR="003048CB" w:rsidRDefault="003048CB" w:rsidP="003048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048CB" w:rsidRDefault="003048CB" w:rsidP="003048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048CB" w:rsidRDefault="003048CB" w:rsidP="003048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048CB" w:rsidRDefault="003048CB" w:rsidP="003048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Sample() </w:t>
      </w:r>
    </w:p>
    <w:p w:rsidR="003048CB" w:rsidRDefault="003048CB" w:rsidP="003048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48CB" w:rsidRDefault="003048CB" w:rsidP="003048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48CB" w:rsidRDefault="003048CB" w:rsidP="003048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048CB" w:rsidRDefault="003048CB" w:rsidP="003048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Sample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CreateInstance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:rsidR="003048CB" w:rsidRDefault="003048CB" w:rsidP="003048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48CB" w:rsidRDefault="003048CB" w:rsidP="003048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5) </w:t>
      </w:r>
    </w:p>
    <w:p w:rsidR="003048CB" w:rsidRDefault="003048CB" w:rsidP="003048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48CB" w:rsidRDefault="003048CB" w:rsidP="003048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3048CB" w:rsidRDefault="003048CB" w:rsidP="003048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Sample();</w:t>
      </w:r>
    </w:p>
    <w:p w:rsidR="003048CB" w:rsidRDefault="003048CB" w:rsidP="003048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48CB" w:rsidRDefault="003048CB" w:rsidP="003048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3048CB" w:rsidRDefault="003048CB" w:rsidP="003048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3048CB" w:rsidRDefault="003048CB" w:rsidP="003048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Can not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create more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then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5 instance of this class"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048CB" w:rsidRDefault="003048CB" w:rsidP="003048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48CB" w:rsidRDefault="003048CB" w:rsidP="003048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048CB" w:rsidRDefault="003048CB" w:rsidP="003048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3048CB" w:rsidRDefault="003048CB" w:rsidP="003048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3048CB" w:rsidRDefault="003048CB" w:rsidP="003048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FivetonObject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3048CB" w:rsidRDefault="003048CB" w:rsidP="003048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3048CB" w:rsidRDefault="003048CB" w:rsidP="003048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 </w:t>
      </w:r>
    </w:p>
    <w:p w:rsidR="003048CB" w:rsidRDefault="003048CB" w:rsidP="003048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:rsidR="003048CB" w:rsidRDefault="003048CB" w:rsidP="003048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Sample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Sample.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048CB" w:rsidRDefault="003048CB" w:rsidP="003048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Sample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Sample.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048CB" w:rsidRDefault="003048CB" w:rsidP="003048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Sample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Sample.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048CB" w:rsidRDefault="003048CB" w:rsidP="003048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Sample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s4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Sample.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048CB" w:rsidRDefault="003048CB" w:rsidP="003048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Sample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s5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Sample.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048CB" w:rsidRDefault="003048CB" w:rsidP="003048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Sample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s6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Sample.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CreateInstance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>// When we try creating 6th objects will get exception</w:t>
      </w:r>
    </w:p>
    <w:p w:rsidR="003048CB" w:rsidRDefault="003048CB" w:rsidP="003048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3048CB" w:rsidRPr="003048CB" w:rsidRDefault="003048CB" w:rsidP="003048CB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67B16" w:rsidRDefault="00967B16" w:rsidP="001F7A0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967B16" w:rsidRPr="00017C3F" w:rsidRDefault="00967B16" w:rsidP="001F7A0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4"/>
          <w:szCs w:val="20"/>
        </w:rPr>
      </w:pPr>
      <w:r w:rsidRPr="00017C3F">
        <w:rPr>
          <w:rFonts w:ascii="Consolas" w:hAnsi="Consolas" w:cs="Consolas"/>
          <w:b/>
          <w:color w:val="000000"/>
          <w:sz w:val="24"/>
          <w:szCs w:val="20"/>
        </w:rPr>
        <w:t>14. WAP to remove string from the given string:</w:t>
      </w:r>
    </w:p>
    <w:p w:rsidR="00967B16" w:rsidRDefault="00967B16" w:rsidP="001F7A0C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967B16" w:rsidRDefault="00967B16" w:rsidP="00967B16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RemoveStringFromGiven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967B16" w:rsidRDefault="00967B16" w:rsidP="00967B16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67B16" w:rsidRDefault="00967B16" w:rsidP="00967B16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</w:p>
    <w:p w:rsidR="00967B16" w:rsidRDefault="00967B16" w:rsidP="00967B16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67B16" w:rsidRDefault="00967B16" w:rsidP="00967B16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67B16" w:rsidRDefault="00967B16" w:rsidP="00967B16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s1 = </w:t>
      </w:r>
      <w:r>
        <w:rPr>
          <w:rFonts w:ascii="Consolas" w:hAnsi="Consolas" w:cs="Consolas"/>
          <w:color w:val="2A00FF"/>
          <w:sz w:val="20"/>
          <w:szCs w:val="20"/>
        </w:rPr>
        <w:t>"this is java"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7B16" w:rsidRDefault="00967B16" w:rsidP="00967B16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s2 = </w:t>
      </w:r>
      <w:r>
        <w:rPr>
          <w:rFonts w:ascii="Consolas" w:hAnsi="Consolas" w:cs="Consolas"/>
          <w:color w:val="2A00FF"/>
          <w:sz w:val="20"/>
          <w:szCs w:val="20"/>
        </w:rPr>
        <w:t>"java"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67B16" w:rsidRDefault="00967B16" w:rsidP="00967B16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(s1);</w:t>
      </w:r>
    </w:p>
    <w:p w:rsidR="00967B16" w:rsidRDefault="00967B16" w:rsidP="00967B16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67B16" w:rsidRDefault="00967B16" w:rsidP="00967B16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st.equals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(s2))</w:t>
      </w:r>
    </w:p>
    <w:p w:rsidR="00967B16" w:rsidRDefault="00967B16" w:rsidP="00967B16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67B16" w:rsidRDefault="00967B16" w:rsidP="00967B16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s1.replace(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s2,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7B16" w:rsidRDefault="00967B16" w:rsidP="00967B16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7B16" w:rsidRDefault="00967B16" w:rsidP="00967B16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967B16" w:rsidRDefault="00967B16" w:rsidP="00967B16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67B16" w:rsidRDefault="00967B16" w:rsidP="00967B16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67B16" w:rsidRDefault="00967B16" w:rsidP="00967B16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7B16" w:rsidRDefault="00967B16" w:rsidP="00967B16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67B16" w:rsidRDefault="00967B16" w:rsidP="00967B16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C28C1" w:rsidRDefault="00EC28C1" w:rsidP="00967B16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EC28C1" w:rsidRDefault="00EC28C1" w:rsidP="00967B16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0"/>
          <w:szCs w:val="20"/>
        </w:rPr>
      </w:pPr>
    </w:p>
    <w:p w:rsidR="001F7A0C" w:rsidRPr="00017C3F" w:rsidRDefault="009945DF" w:rsidP="001F7A0C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20"/>
        </w:rPr>
      </w:pPr>
      <w:proofErr w:type="spellStart"/>
      <w:r w:rsidRPr="00017C3F">
        <w:rPr>
          <w:rFonts w:ascii="Consolas" w:hAnsi="Consolas" w:cs="Consolas"/>
          <w:b/>
          <w:color w:val="000000"/>
          <w:szCs w:val="20"/>
        </w:rPr>
        <w:t>StringTokenizer</w:t>
      </w:r>
      <w:proofErr w:type="spellEnd"/>
      <w:r w:rsidRPr="00017C3F">
        <w:rPr>
          <w:rFonts w:ascii="Consolas" w:hAnsi="Consolas" w:cs="Consolas"/>
          <w:b/>
          <w:color w:val="000000"/>
          <w:szCs w:val="20"/>
        </w:rPr>
        <w:t xml:space="preserve"> using multiple</w:t>
      </w:r>
    </w:p>
    <w:p w:rsidR="009945DF" w:rsidRDefault="009945DF" w:rsidP="009945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 </w:t>
      </w:r>
    </w:p>
    <w:p w:rsidR="009945DF" w:rsidRDefault="009945DF" w:rsidP="009945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9945DF" w:rsidRDefault="009945DF" w:rsidP="009945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9945DF" w:rsidRDefault="009945DF" w:rsidP="009945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9945DF" w:rsidRDefault="009945DF" w:rsidP="009945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str = </w:t>
      </w:r>
      <w:r>
        <w:rPr>
          <w:rFonts w:ascii="Consolas" w:hAnsi="Consolas" w:cs="Consolas"/>
          <w:color w:val="2A00FF"/>
          <w:sz w:val="20"/>
          <w:szCs w:val="20"/>
        </w:rPr>
        <w:t xml:space="preserve">"This is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String ,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split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, created by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mkyong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9945DF" w:rsidRDefault="009945DF" w:rsidP="009945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5DF" w:rsidRDefault="009945DF" w:rsidP="009945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945DF" w:rsidRDefault="009945DF" w:rsidP="009945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 Split by space 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5DF" w:rsidRDefault="009945DF" w:rsidP="009945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st.hasMoreElements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 {</w:t>
      </w:r>
    </w:p>
    <w:p w:rsidR="009945DF" w:rsidRDefault="009945DF" w:rsidP="009945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st.nextElement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:rsidR="009945DF" w:rsidRDefault="009945DF" w:rsidP="009945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5DF" w:rsidRDefault="009945DF" w:rsidP="009945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945DF" w:rsidRDefault="009945DF" w:rsidP="009945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"---- Split by comma ',' ------"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5DF" w:rsidRDefault="009945DF" w:rsidP="009945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st2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","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945DF" w:rsidRDefault="009945DF" w:rsidP="009945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9945DF" w:rsidRDefault="009945DF" w:rsidP="009945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(st2.hasMoreElements()) {</w:t>
      </w:r>
    </w:p>
    <w:p w:rsidR="009945DF" w:rsidRDefault="009945DF" w:rsidP="009945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(st2.nextElement());</w:t>
      </w:r>
    </w:p>
    <w:p w:rsidR="009945DF" w:rsidRDefault="009945DF" w:rsidP="009945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5DF" w:rsidRDefault="009945DF" w:rsidP="009945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945DF" w:rsidRDefault="009945DF" w:rsidP="009945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945DF" w:rsidRDefault="009945DF" w:rsidP="009945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 Split by space ------</w:t>
      </w:r>
    </w:p>
    <w:p w:rsidR="009945DF" w:rsidRDefault="009945DF" w:rsidP="009945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This</w:t>
      </w:r>
    </w:p>
    <w:p w:rsidR="009945DF" w:rsidRDefault="009945DF" w:rsidP="009945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is</w:t>
      </w:r>
    </w:p>
    <w:p w:rsidR="009945DF" w:rsidRDefault="009945DF" w:rsidP="009945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</w:t>
      </w:r>
    </w:p>
    <w:p w:rsidR="009945DF" w:rsidRDefault="009945DF" w:rsidP="009945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945DF" w:rsidRDefault="009945DF" w:rsidP="009945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split</w:t>
      </w:r>
    </w:p>
    <w:p w:rsidR="009945DF" w:rsidRDefault="009945DF" w:rsidP="009945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by</w:t>
      </w:r>
    </w:p>
    <w:p w:rsidR="009945DF" w:rsidRDefault="009945DF" w:rsidP="009945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9945DF" w:rsidRDefault="009945DF" w:rsidP="009945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created</w:t>
      </w:r>
    </w:p>
    <w:p w:rsidR="009945DF" w:rsidRDefault="009945DF" w:rsidP="009945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by</w:t>
      </w:r>
    </w:p>
    <w:p w:rsidR="009945DF" w:rsidRDefault="009945DF" w:rsidP="009945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mkyong</w:t>
      </w:r>
      <w:proofErr w:type="spellEnd"/>
    </w:p>
    <w:p w:rsidR="009945DF" w:rsidRDefault="009945DF" w:rsidP="009945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---- Split by comma ',' ------</w:t>
      </w:r>
    </w:p>
    <w:p w:rsidR="009945DF" w:rsidRDefault="009945DF" w:rsidP="009945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This is String </w:t>
      </w:r>
    </w:p>
    <w:p w:rsidR="009945DF" w:rsidRDefault="009945DF" w:rsidP="009945DF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split by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StringTokenizer</w:t>
      </w:r>
      <w:proofErr w:type="spellEnd"/>
    </w:p>
    <w:p w:rsidR="005C6172" w:rsidRDefault="009945DF" w:rsidP="009945DF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created by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mkyong</w:t>
      </w:r>
      <w:proofErr w:type="spellEnd"/>
    </w:p>
    <w:p w:rsidR="005C6172" w:rsidRPr="00471315" w:rsidRDefault="005C6172" w:rsidP="009945DF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 w:val="24"/>
          <w:szCs w:val="20"/>
        </w:rPr>
      </w:pPr>
      <w:r w:rsidRPr="00471315">
        <w:rPr>
          <w:rFonts w:ascii="Consolas" w:hAnsi="Consolas" w:cs="Consolas"/>
          <w:b/>
          <w:color w:val="000000"/>
          <w:sz w:val="24"/>
          <w:szCs w:val="20"/>
        </w:rPr>
        <w:t>14.WAP to serialize and deserialize the object:</w:t>
      </w:r>
    </w:p>
    <w:p w:rsidR="005C6172" w:rsidRDefault="005C6172" w:rsidP="005C61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C6172" w:rsidRDefault="005C6172" w:rsidP="005C61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Serializable</w:t>
      </w:r>
    </w:p>
    <w:p w:rsidR="005C6172" w:rsidRDefault="005C6172" w:rsidP="005C61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5C6172" w:rsidRDefault="005C6172" w:rsidP="005C61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A74791" w:rsidRDefault="005C6172" w:rsidP="005C61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5C6172" w:rsidRDefault="00A74791" w:rsidP="005C61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//transient</w:t>
      </w:r>
      <w:r w:rsidR="005C6172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String address //will not be serialized</w:t>
      </w:r>
      <w:bookmarkStart w:id="0" w:name="_GoBack"/>
      <w:bookmarkEnd w:id="0"/>
      <w:r w:rsidR="005C6172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5C6172" w:rsidRDefault="005C6172" w:rsidP="005C61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C6172" w:rsidRDefault="005C6172" w:rsidP="005C61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Student(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id, String name) </w:t>
      </w:r>
    </w:p>
    <w:p w:rsidR="005C6172" w:rsidRDefault="005C6172" w:rsidP="005C61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  </w:t>
      </w:r>
    </w:p>
    <w:p w:rsidR="005C6172" w:rsidRDefault="005C6172" w:rsidP="005C61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= id;  </w:t>
      </w:r>
    </w:p>
    <w:p w:rsidR="005C6172" w:rsidRDefault="005C6172" w:rsidP="005C61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name;  </w:t>
      </w:r>
    </w:p>
    <w:p w:rsidR="005C6172" w:rsidRDefault="005C6172" w:rsidP="005C6172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</w:t>
      </w:r>
    </w:p>
    <w:p w:rsidR="005C6172" w:rsidRDefault="005C6172" w:rsidP="005C61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6172" w:rsidRDefault="005C6172" w:rsidP="005C61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5C6172" w:rsidRDefault="005C6172" w:rsidP="005C61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Serialize </w:t>
      </w:r>
    </w:p>
    <w:p w:rsidR="005C6172" w:rsidRDefault="005C6172" w:rsidP="005C6172">
      <w:pPr>
        <w:autoSpaceDE w:val="0"/>
        <w:autoSpaceDN w:val="0"/>
        <w:adjustRightInd w:val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5C6172" w:rsidRDefault="005C6172" w:rsidP="00400DC7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Persist</w:t>
      </w:r>
    </w:p>
    <w:p w:rsidR="005C6172" w:rsidRDefault="005C6172" w:rsidP="00400DC7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5C6172" w:rsidRDefault="005C6172" w:rsidP="00400DC7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5C6172" w:rsidRDefault="005C6172" w:rsidP="00400DC7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  </w:t>
      </w:r>
    </w:p>
    <w:p w:rsidR="005C6172" w:rsidRDefault="005C6172" w:rsidP="00400DC7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Student s1 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Student(211,</w:t>
      </w:r>
      <w:r>
        <w:rPr>
          <w:rFonts w:ascii="Consolas" w:hAnsi="Consolas" w:cs="Consolas"/>
          <w:color w:val="2A00FF"/>
          <w:sz w:val="20"/>
          <w:szCs w:val="20"/>
        </w:rPr>
        <w:t>"Priyadarshi"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5C6172" w:rsidRDefault="005C6172" w:rsidP="00400DC7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5C6172" w:rsidRDefault="005C6172" w:rsidP="00400DC7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C6172" w:rsidRDefault="005C6172" w:rsidP="00400DC7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"f.txt"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5C6172" w:rsidRDefault="005C6172" w:rsidP="00400DC7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fout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=new 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FileOutputStream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"D:\\f.txt");//location to drive</w:t>
      </w:r>
    </w:p>
    <w:p w:rsidR="005C6172" w:rsidRDefault="005C6172" w:rsidP="00400DC7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ObjectOutputStream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5C6172" w:rsidRDefault="005C6172" w:rsidP="00400DC7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C6172" w:rsidRDefault="005C6172" w:rsidP="00400DC7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out.writeObject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s1);  </w:t>
      </w:r>
    </w:p>
    <w:p w:rsidR="005C6172" w:rsidRDefault="005C6172" w:rsidP="00400DC7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out.flush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5C6172" w:rsidRDefault="005C6172" w:rsidP="00400DC7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C6172" w:rsidRDefault="005C6172" w:rsidP="00400DC7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"success"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5C6172" w:rsidRDefault="005C6172" w:rsidP="00400DC7">
      <w:pPr>
        <w:autoSpaceDE w:val="0"/>
        <w:autoSpaceDN w:val="0"/>
        <w:adjustRightInd w:val="0"/>
        <w:ind w:left="72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 </w:t>
      </w:r>
    </w:p>
    <w:p w:rsidR="005C6172" w:rsidRDefault="005C6172" w:rsidP="00400DC7">
      <w:pPr>
        <w:autoSpaceDE w:val="0"/>
        <w:autoSpaceDN w:val="0"/>
        <w:adjustRightInd w:val="0"/>
        <w:ind w:left="72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5C6172" w:rsidRDefault="005C6172" w:rsidP="005C61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5C6172" w:rsidRDefault="005C6172" w:rsidP="005C61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Deserialize</w:t>
      </w:r>
    </w:p>
    <w:p w:rsidR="005C6172" w:rsidRDefault="005C6172" w:rsidP="005C6172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5C6172" w:rsidRDefault="005C6172" w:rsidP="00400DC7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Depersist</w:t>
      </w:r>
      <w:proofErr w:type="spellEnd"/>
    </w:p>
    <w:p w:rsidR="005C6172" w:rsidRDefault="005C6172" w:rsidP="00400DC7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5C6172" w:rsidRDefault="005C6172" w:rsidP="00400DC7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</w:t>
      </w:r>
    </w:p>
    <w:p w:rsidR="005C6172" w:rsidRDefault="005C6172" w:rsidP="00400DC7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{  </w:t>
      </w:r>
    </w:p>
    <w:p w:rsidR="005C6172" w:rsidRDefault="005C6172" w:rsidP="00400DC7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</w:p>
    <w:p w:rsidR="005C6172" w:rsidRDefault="005C6172" w:rsidP="00400DC7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in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ObjectInputStream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"f.txt"</w:t>
      </w:r>
      <w:r>
        <w:rPr>
          <w:rFonts w:ascii="Consolas" w:hAnsi="Consolas" w:cs="Consolas"/>
          <w:color w:val="000000"/>
          <w:sz w:val="20"/>
          <w:szCs w:val="20"/>
        </w:rPr>
        <w:t xml:space="preserve">));  </w:t>
      </w:r>
    </w:p>
    <w:p w:rsidR="005C6172" w:rsidRDefault="005C6172" w:rsidP="00400DC7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Student s = (Student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in.readObject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</w:p>
    <w:p w:rsidR="005C6172" w:rsidRDefault="005C6172" w:rsidP="00400DC7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</w:p>
    <w:p w:rsidR="005C6172" w:rsidRDefault="005C6172" w:rsidP="00400DC7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(s.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s.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5C6172" w:rsidRDefault="005C6172" w:rsidP="00400DC7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in.close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5C6172" w:rsidRDefault="005C6172" w:rsidP="00400DC7">
      <w:pPr>
        <w:autoSpaceDE w:val="0"/>
        <w:autoSpaceDN w:val="0"/>
        <w:adjustRightInd w:val="0"/>
        <w:ind w:left="144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}  </w:t>
      </w:r>
    </w:p>
    <w:p w:rsidR="00017C3F" w:rsidRDefault="005C6172" w:rsidP="00017C3F">
      <w:pPr>
        <w:autoSpaceDE w:val="0"/>
        <w:autoSpaceDN w:val="0"/>
        <w:adjustRightInd w:val="0"/>
        <w:ind w:left="144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A0F93" w:rsidRDefault="008A0F93" w:rsidP="008A0F9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B039CB" w:rsidRDefault="00B039CB" w:rsidP="008A0F9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B039CB" w:rsidRDefault="00B039CB" w:rsidP="008A0F9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B039CB" w:rsidRDefault="00B039CB" w:rsidP="008A0F9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B039CB" w:rsidRDefault="00B039CB" w:rsidP="008A0F9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B039CB" w:rsidRDefault="00B039CB" w:rsidP="008A0F9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B039CB" w:rsidRDefault="00B039CB" w:rsidP="008A0F9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B039CB" w:rsidRDefault="00B039CB" w:rsidP="008A0F9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B039CB" w:rsidRDefault="00B039CB" w:rsidP="008A0F9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B039CB" w:rsidRDefault="00B039CB" w:rsidP="008A0F9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B039CB" w:rsidRDefault="00B039CB" w:rsidP="008A0F9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B039CB" w:rsidRDefault="00B039CB" w:rsidP="008A0F9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B039CB" w:rsidRDefault="00B039CB" w:rsidP="008A0F9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B039CB" w:rsidRDefault="00B039CB" w:rsidP="008A0F9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B039CB" w:rsidRDefault="00B039CB" w:rsidP="008A0F9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B039CB" w:rsidRDefault="00B039CB" w:rsidP="008A0F9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B039CB" w:rsidRDefault="00B039CB" w:rsidP="008A0F9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B039CB" w:rsidRDefault="00B039CB" w:rsidP="008A0F9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B039CB" w:rsidRDefault="00B039CB" w:rsidP="008A0F9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B039CB" w:rsidRPr="00957B46" w:rsidRDefault="00B039CB" w:rsidP="008A0F93">
      <w:pPr>
        <w:autoSpaceDE w:val="0"/>
        <w:autoSpaceDN w:val="0"/>
        <w:adjustRightInd w:val="0"/>
        <w:rPr>
          <w:rFonts w:ascii="Consolas" w:hAnsi="Consolas" w:cs="Consolas"/>
          <w:b/>
          <w:color w:val="000000"/>
          <w:szCs w:val="20"/>
        </w:rPr>
      </w:pPr>
      <w:r w:rsidRPr="00957B46">
        <w:rPr>
          <w:rFonts w:ascii="Consolas" w:hAnsi="Consolas" w:cs="Consolas"/>
          <w:b/>
          <w:color w:val="000000"/>
          <w:szCs w:val="20"/>
        </w:rPr>
        <w:t>WAP to print Odd and Even number from two thread.</w:t>
      </w:r>
    </w:p>
    <w:p w:rsidR="00B039CB" w:rsidRDefault="00B039CB" w:rsidP="00B039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PrintOdd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39CB" w:rsidRDefault="00B039CB" w:rsidP="00B039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oddFlag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9CB" w:rsidRDefault="00B039CB" w:rsidP="00B039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B039CB" w:rsidRDefault="00B039CB" w:rsidP="00B039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B039CB" w:rsidRDefault="00B039CB" w:rsidP="00B039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9;) {</w:t>
      </w:r>
    </w:p>
    <w:p w:rsidR="00B039CB" w:rsidRDefault="00B039CB" w:rsidP="00B039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oddFlag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9CB" w:rsidRDefault="00B039CB" w:rsidP="00B039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9CB" w:rsidRDefault="00B039CB" w:rsidP="00B039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oddFlag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false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9CB" w:rsidRDefault="00B039CB" w:rsidP="00B039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+ 2;</w:t>
      </w:r>
    </w:p>
    <w:p w:rsidR="00B039CB" w:rsidRDefault="00B039CB" w:rsidP="00B039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9CB" w:rsidRDefault="00B039CB" w:rsidP="00B039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9CB" w:rsidRDefault="00B039CB" w:rsidP="00B039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9CB" w:rsidRDefault="00B039CB" w:rsidP="00B039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39CB" w:rsidRDefault="00B039CB" w:rsidP="00B039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B039CB" w:rsidRDefault="00B039CB" w:rsidP="00B039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PrintEven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implements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Runnable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39CB" w:rsidRDefault="00B039CB" w:rsidP="00B039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run() {</w:t>
      </w:r>
    </w:p>
    <w:p w:rsidR="00B039CB" w:rsidRDefault="00B039CB" w:rsidP="00B039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10;) {</w:t>
      </w:r>
    </w:p>
    <w:p w:rsidR="00B039CB" w:rsidRDefault="00B039CB" w:rsidP="00B039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PrintOdd.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oddFlag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9CB" w:rsidRDefault="00B039CB" w:rsidP="00B039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9CB" w:rsidRDefault="00B039CB" w:rsidP="00B039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PrintOdd.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oddFlag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true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039CB" w:rsidRDefault="00B039CB" w:rsidP="00B039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+ 2;</w:t>
      </w:r>
    </w:p>
    <w:p w:rsidR="00B039CB" w:rsidRDefault="00B039CB" w:rsidP="00B039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9CB" w:rsidRDefault="00B039CB" w:rsidP="00B039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9CB" w:rsidRDefault="00B039CB" w:rsidP="00B039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9CB" w:rsidRDefault="00B039CB" w:rsidP="00B039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39CB" w:rsidRDefault="00B039CB" w:rsidP="00B039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B039CB" w:rsidRDefault="00B039CB" w:rsidP="00B039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PrintNaturalFromTwoThread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B039CB" w:rsidRDefault="00B039CB" w:rsidP="00B039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</w:p>
    <w:p w:rsidR="00B039CB" w:rsidRDefault="00B039CB" w:rsidP="00B039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B039CB" w:rsidRDefault="00B039CB" w:rsidP="00B039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PrintEven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PrintEven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9CB" w:rsidRDefault="00B039CB" w:rsidP="00B039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PrintOdd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PrintOdd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9CB" w:rsidRDefault="00B039CB" w:rsidP="00B039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prEven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9CB" w:rsidRDefault="00B039CB" w:rsidP="00B039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Thread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oddThread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Thread(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039CB" w:rsidRDefault="00B039CB" w:rsidP="00B039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evenThread.start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039CB" w:rsidRDefault="00B039CB" w:rsidP="00B039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oddThread.start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B039CB" w:rsidRDefault="00B039CB" w:rsidP="00B039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B039CB" w:rsidRDefault="00B039CB" w:rsidP="00B039CB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039CB" w:rsidRDefault="00B039CB" w:rsidP="008A0F9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p w:rsidR="00B039CB" w:rsidRDefault="00B039CB" w:rsidP="008A0F9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Output: </w:t>
      </w:r>
      <w:r w:rsidRPr="00B039CB">
        <w:rPr>
          <w:rFonts w:ascii="Consolas" w:hAnsi="Consolas" w:cs="Consolas"/>
          <w:b/>
          <w:color w:val="000000"/>
          <w:sz w:val="20"/>
          <w:szCs w:val="20"/>
        </w:rPr>
        <w:t>1 2 3 4 5 6 7 8 9 10</w:t>
      </w:r>
    </w:p>
    <w:p w:rsidR="00B039CB" w:rsidRPr="00875DD6" w:rsidRDefault="00B039CB" w:rsidP="008A0F93">
      <w:pPr>
        <w:autoSpaceDE w:val="0"/>
        <w:autoSpaceDN w:val="0"/>
        <w:adjustRightInd w:val="0"/>
        <w:rPr>
          <w:rFonts w:ascii="Consolas" w:hAnsi="Consolas" w:cs="Consolas"/>
          <w:color w:val="000000"/>
          <w:sz w:val="20"/>
          <w:szCs w:val="20"/>
        </w:rPr>
      </w:pPr>
    </w:p>
    <w:sectPr w:rsidR="00B039CB" w:rsidRPr="00875DD6" w:rsidSect="008D4D74">
      <w:pgSz w:w="12240" w:h="15840"/>
      <w:pgMar w:top="630" w:right="810" w:bottom="90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9"/>
  </w:num>
  <w:num w:numId="2">
    <w:abstractNumId w:val="12"/>
  </w:num>
  <w:num w:numId="3">
    <w:abstractNumId w:val="10"/>
  </w:num>
  <w:num w:numId="4">
    <w:abstractNumId w:val="21"/>
  </w:num>
  <w:num w:numId="5">
    <w:abstractNumId w:val="13"/>
  </w:num>
  <w:num w:numId="6">
    <w:abstractNumId w:val="16"/>
  </w:num>
  <w:num w:numId="7">
    <w:abstractNumId w:val="18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0"/>
  </w:num>
  <w:num w:numId="21">
    <w:abstractNumId w:val="17"/>
  </w:num>
  <w:num w:numId="22">
    <w:abstractNumId w:val="11"/>
  </w:num>
  <w:num w:numId="23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attachedTemplate r:id="rId1"/>
  <w:defaultTabStop w:val="720"/>
  <w:characterSpacingControl w:val="doNotCompress"/>
  <w:compat/>
  <w:rsids>
    <w:rsidRoot w:val="006728CA"/>
    <w:rsid w:val="00011302"/>
    <w:rsid w:val="00017C3F"/>
    <w:rsid w:val="001F7A0C"/>
    <w:rsid w:val="00271C58"/>
    <w:rsid w:val="002A00B4"/>
    <w:rsid w:val="002A7432"/>
    <w:rsid w:val="002E3434"/>
    <w:rsid w:val="003048CB"/>
    <w:rsid w:val="003536E9"/>
    <w:rsid w:val="003549DF"/>
    <w:rsid w:val="003852FC"/>
    <w:rsid w:val="00400DC7"/>
    <w:rsid w:val="00403152"/>
    <w:rsid w:val="004051CB"/>
    <w:rsid w:val="00416D21"/>
    <w:rsid w:val="0042292A"/>
    <w:rsid w:val="004260E6"/>
    <w:rsid w:val="00471315"/>
    <w:rsid w:val="004A0CE5"/>
    <w:rsid w:val="005A442C"/>
    <w:rsid w:val="005C6172"/>
    <w:rsid w:val="00615327"/>
    <w:rsid w:val="00645252"/>
    <w:rsid w:val="006728CA"/>
    <w:rsid w:val="0068387A"/>
    <w:rsid w:val="006D3D74"/>
    <w:rsid w:val="00747196"/>
    <w:rsid w:val="007A378D"/>
    <w:rsid w:val="007A71AF"/>
    <w:rsid w:val="007F5422"/>
    <w:rsid w:val="00875DD6"/>
    <w:rsid w:val="008A0F93"/>
    <w:rsid w:val="008A5405"/>
    <w:rsid w:val="008D4D74"/>
    <w:rsid w:val="008E4651"/>
    <w:rsid w:val="0090653F"/>
    <w:rsid w:val="00957B46"/>
    <w:rsid w:val="00967B16"/>
    <w:rsid w:val="009945DF"/>
    <w:rsid w:val="009C3EE8"/>
    <w:rsid w:val="00A00892"/>
    <w:rsid w:val="00A13821"/>
    <w:rsid w:val="00A74791"/>
    <w:rsid w:val="00A9204E"/>
    <w:rsid w:val="00AA4F40"/>
    <w:rsid w:val="00AD3753"/>
    <w:rsid w:val="00B039CB"/>
    <w:rsid w:val="00B05292"/>
    <w:rsid w:val="00B87E24"/>
    <w:rsid w:val="00BC770A"/>
    <w:rsid w:val="00C34A2E"/>
    <w:rsid w:val="00CC515C"/>
    <w:rsid w:val="00D962C9"/>
    <w:rsid w:val="00E226A4"/>
    <w:rsid w:val="00EB7B8F"/>
    <w:rsid w:val="00EC28C1"/>
    <w:rsid w:val="00EC53FF"/>
    <w:rsid w:val="00F21789"/>
    <w:rsid w:val="00F32790"/>
    <w:rsid w:val="00F53D6F"/>
    <w:rsid w:val="00F97E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Professional" w:semiHidden="0" w:unhideWhenUsed="0"/>
    <w:lsdException w:name="Table Web 1" w:semiHidden="0" w:unhideWhenUsed="0"/>
    <w:lsdException w:name="Table Web 2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3D74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51C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sid w:val="004051C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051C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051C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51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51C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51CB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4051CB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051CB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sid w:val="004051CB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4051C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51CB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sid w:val="004051CB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sid w:val="004051CB"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sid w:val="004051CB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3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riyadarshi\AppData\Roaming\Microsoft\Templates\Single%20spaced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2552</TotalTime>
  <Pages>1</Pages>
  <Words>2772</Words>
  <Characters>15802</Characters>
  <Application>Microsoft Office Word</Application>
  <DocSecurity>0</DocSecurity>
  <Lines>131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Priyadarshi</dc:creator>
  <cp:keywords/>
  <dc:description/>
  <cp:lastModifiedBy>Priyadarshi-PC</cp:lastModifiedBy>
  <cp:revision>15</cp:revision>
  <dcterms:created xsi:type="dcterms:W3CDTF">2017-06-12T06:02:00Z</dcterms:created>
  <dcterms:modified xsi:type="dcterms:W3CDTF">2024-05-04T13:10:00Z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